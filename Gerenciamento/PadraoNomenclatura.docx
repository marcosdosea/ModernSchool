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B8FF"/>
  <w:body>
    <w:p w14:paraId="7544B1D5" w14:textId="77777777" w:rsidR="00755A3B" w:rsidRDefault="00755A3B"/>
    <w:p w14:paraId="67672339" w14:textId="77777777" w:rsidR="00755A3B" w:rsidRDefault="00755A3B"/>
    <w:p w14:paraId="7ABF42CE" w14:textId="77777777" w:rsidR="00755A3B" w:rsidRDefault="00755A3B"/>
    <w:p w14:paraId="1672D7C4" w14:textId="77777777" w:rsidR="00755A3B" w:rsidRDefault="00755A3B"/>
    <w:p w14:paraId="4ECC48A7" w14:textId="77777777" w:rsidR="00755A3B" w:rsidRDefault="00755A3B"/>
    <w:p w14:paraId="0E0C0F54" w14:textId="77777777" w:rsidR="00755A3B" w:rsidRDefault="00755A3B"/>
    <w:p w14:paraId="7FB4C920" w14:textId="77777777" w:rsidR="00755A3B" w:rsidRDefault="00755A3B"/>
    <w:p w14:paraId="5594D8FE" w14:textId="77777777" w:rsidR="00755A3B" w:rsidRDefault="00755A3B"/>
    <w:p w14:paraId="4A557897" w14:textId="77777777" w:rsidR="00755A3B" w:rsidRDefault="00755A3B"/>
    <w:p w14:paraId="4C001D69" w14:textId="77777777" w:rsidR="00755A3B" w:rsidRDefault="00755A3B"/>
    <w:p w14:paraId="3B7515D8" w14:textId="77777777" w:rsidR="00755A3B" w:rsidRDefault="00755A3B"/>
    <w:p w14:paraId="15D3CB00" w14:textId="77777777" w:rsidR="00755A3B" w:rsidRDefault="00755A3B"/>
    <w:p w14:paraId="791F7612" w14:textId="77777777" w:rsidR="00755A3B" w:rsidRDefault="00755A3B"/>
    <w:p w14:paraId="47017DC9" w14:textId="77777777" w:rsidR="00755A3B" w:rsidRDefault="00755A3B"/>
    <w:p w14:paraId="1F435B91" w14:textId="77777777" w:rsidR="00755A3B" w:rsidRDefault="00755A3B"/>
    <w:p w14:paraId="761C9174" w14:textId="77777777" w:rsidR="00755A3B" w:rsidRDefault="00755A3B"/>
    <w:p w14:paraId="41050FCB" w14:textId="13D71089" w:rsidR="00083E10" w:rsidRDefault="000E4DD2" w:rsidP="00083E10">
      <w:pPr>
        <w:widowControl w:val="0"/>
        <w:autoSpaceDE w:val="0"/>
        <w:autoSpaceDN w:val="0"/>
        <w:adjustRightInd w:val="0"/>
        <w:ind w:left="3261"/>
        <w:jc w:val="right"/>
      </w:pPr>
      <w:r>
        <w:rPr>
          <w:b/>
          <w:bCs/>
          <w:color w:val="000000"/>
          <w:spacing w:val="-1"/>
          <w:sz w:val="45"/>
          <w:szCs w:val="45"/>
        </w:rPr>
        <w:t>&lt;</w:t>
      </w:r>
      <w:r w:rsidR="00820DAC">
        <w:rPr>
          <w:b/>
          <w:bCs/>
          <w:color w:val="000000"/>
          <w:spacing w:val="-1"/>
          <w:sz w:val="45"/>
          <w:szCs w:val="45"/>
        </w:rPr>
        <w:t>Modern School</w:t>
      </w:r>
      <w:r>
        <w:rPr>
          <w:b/>
          <w:bCs/>
          <w:color w:val="000000"/>
          <w:spacing w:val="-1"/>
          <w:sz w:val="45"/>
          <w:szCs w:val="45"/>
        </w:rPr>
        <w:t>&gt;</w:t>
      </w:r>
    </w:p>
    <w:p w14:paraId="7A3BB3F0" w14:textId="77777777" w:rsidR="00083E10" w:rsidRDefault="00083E10" w:rsidP="00083E10">
      <w:pPr>
        <w:widowControl w:val="0"/>
        <w:autoSpaceDE w:val="0"/>
        <w:autoSpaceDN w:val="0"/>
        <w:adjustRightInd w:val="0"/>
        <w:ind w:left="3261"/>
        <w:jc w:val="right"/>
        <w:rPr>
          <w:color w:val="FF0000"/>
          <w:sz w:val="45"/>
          <w:szCs w:val="45"/>
        </w:rPr>
      </w:pPr>
    </w:p>
    <w:p w14:paraId="5F72EC2E" w14:textId="77777777" w:rsidR="00083E10" w:rsidRDefault="00083E10" w:rsidP="00083E10">
      <w:pPr>
        <w:widowControl w:val="0"/>
        <w:autoSpaceDE w:val="0"/>
        <w:autoSpaceDN w:val="0"/>
        <w:adjustRightInd w:val="0"/>
        <w:ind w:left="3261"/>
        <w:jc w:val="right"/>
        <w:rPr>
          <w:b/>
          <w:bCs/>
          <w:color w:val="000000"/>
          <w:spacing w:val="-1"/>
          <w:sz w:val="45"/>
          <w:szCs w:val="45"/>
        </w:rPr>
      </w:pPr>
      <w:r>
        <w:rPr>
          <w:b/>
          <w:bCs/>
          <w:color w:val="000000"/>
          <w:spacing w:val="-1"/>
          <w:sz w:val="45"/>
          <w:szCs w:val="45"/>
        </w:rPr>
        <w:t xml:space="preserve">Padrão </w:t>
      </w:r>
      <w:r w:rsidR="002B1198">
        <w:rPr>
          <w:b/>
          <w:bCs/>
          <w:color w:val="000000"/>
          <w:spacing w:val="-1"/>
          <w:sz w:val="45"/>
          <w:szCs w:val="45"/>
        </w:rPr>
        <w:t>para Nomenclatura de Banco de Dados</w:t>
      </w:r>
    </w:p>
    <w:p w14:paraId="56DB936D" w14:textId="77777777" w:rsidR="00083E10" w:rsidRDefault="00083E10" w:rsidP="00083E10">
      <w:pPr>
        <w:widowControl w:val="0"/>
        <w:autoSpaceDE w:val="0"/>
        <w:autoSpaceDN w:val="0"/>
        <w:adjustRightInd w:val="0"/>
        <w:ind w:left="3261"/>
        <w:jc w:val="right"/>
      </w:pPr>
    </w:p>
    <w:p w14:paraId="40B399F5" w14:textId="77777777" w:rsidR="00083E10" w:rsidRPr="00083E10" w:rsidRDefault="00083E10" w:rsidP="00083E10">
      <w:pPr>
        <w:widowControl w:val="0"/>
        <w:autoSpaceDE w:val="0"/>
        <w:autoSpaceDN w:val="0"/>
        <w:adjustRightInd w:val="0"/>
        <w:ind w:left="3261"/>
        <w:jc w:val="right"/>
        <w:rPr>
          <w:sz w:val="28"/>
          <w:szCs w:val="28"/>
        </w:rPr>
      </w:pPr>
      <w:r w:rsidRPr="00083E10">
        <w:rPr>
          <w:sz w:val="28"/>
          <w:szCs w:val="28"/>
        </w:rPr>
        <w:t>Versão &lt;1.0&gt;</w:t>
      </w:r>
    </w:p>
    <w:p w14:paraId="45263248" w14:textId="77777777" w:rsidR="00083E10" w:rsidRDefault="00083E10" w:rsidP="00083E10">
      <w:pPr>
        <w:widowControl w:val="0"/>
        <w:autoSpaceDE w:val="0"/>
        <w:autoSpaceDN w:val="0"/>
        <w:adjustRightInd w:val="0"/>
        <w:ind w:left="12032"/>
        <w:rPr>
          <w:color w:val="FF0000"/>
          <w:sz w:val="32"/>
          <w:szCs w:val="32"/>
        </w:rPr>
      </w:pPr>
    </w:p>
    <w:p w14:paraId="6563CBAC" w14:textId="77777777" w:rsidR="00083E10" w:rsidRDefault="00083E10" w:rsidP="00083E10">
      <w:pPr>
        <w:widowControl w:val="0"/>
        <w:autoSpaceDE w:val="0"/>
        <w:autoSpaceDN w:val="0"/>
        <w:adjustRightInd w:val="0"/>
        <w:ind w:left="2201"/>
        <w:jc w:val="both"/>
        <w:rPr>
          <w:color w:val="000000"/>
          <w:spacing w:val="-1"/>
          <w:sz w:val="30"/>
          <w:szCs w:val="30"/>
        </w:rPr>
      </w:pPr>
    </w:p>
    <w:p w14:paraId="40896551" w14:textId="77777777" w:rsidR="00083E10" w:rsidRDefault="00083E10" w:rsidP="00083E10">
      <w:pPr>
        <w:widowControl w:val="0"/>
        <w:autoSpaceDE w:val="0"/>
        <w:autoSpaceDN w:val="0"/>
        <w:adjustRightInd w:val="0"/>
        <w:ind w:left="2201"/>
        <w:jc w:val="both"/>
        <w:rPr>
          <w:color w:val="000000"/>
          <w:spacing w:val="-1"/>
          <w:sz w:val="30"/>
          <w:szCs w:val="30"/>
        </w:rPr>
      </w:pPr>
    </w:p>
    <w:p w14:paraId="7200BA7A" w14:textId="77777777" w:rsidR="00083E10" w:rsidRDefault="00083E10" w:rsidP="00083E10">
      <w:pPr>
        <w:widowControl w:val="0"/>
        <w:autoSpaceDE w:val="0"/>
        <w:autoSpaceDN w:val="0"/>
        <w:adjustRightInd w:val="0"/>
        <w:ind w:left="2201"/>
        <w:jc w:val="both"/>
        <w:rPr>
          <w:color w:val="000000"/>
          <w:spacing w:val="-1"/>
          <w:sz w:val="30"/>
          <w:szCs w:val="30"/>
        </w:rPr>
      </w:pPr>
    </w:p>
    <w:p w14:paraId="20FEC34C" w14:textId="77777777" w:rsidR="00083E10" w:rsidRDefault="00083E10" w:rsidP="00083E10">
      <w:pPr>
        <w:widowControl w:val="0"/>
        <w:autoSpaceDE w:val="0"/>
        <w:autoSpaceDN w:val="0"/>
        <w:adjustRightInd w:val="0"/>
        <w:ind w:left="2201"/>
        <w:jc w:val="both"/>
        <w:rPr>
          <w:color w:val="000000"/>
          <w:spacing w:val="-1"/>
          <w:sz w:val="30"/>
          <w:szCs w:val="30"/>
        </w:rPr>
      </w:pPr>
    </w:p>
    <w:p w14:paraId="68970084" w14:textId="77777777" w:rsidR="00083E10" w:rsidRDefault="00083E10" w:rsidP="00083E10">
      <w:pPr>
        <w:widowControl w:val="0"/>
        <w:autoSpaceDE w:val="0"/>
        <w:autoSpaceDN w:val="0"/>
        <w:adjustRightInd w:val="0"/>
        <w:ind w:left="2201"/>
        <w:jc w:val="both"/>
        <w:rPr>
          <w:color w:val="000000"/>
          <w:spacing w:val="-1"/>
          <w:sz w:val="30"/>
          <w:szCs w:val="30"/>
        </w:rPr>
      </w:pPr>
    </w:p>
    <w:p w14:paraId="03FBB3DB" w14:textId="77777777" w:rsidR="00083E10" w:rsidRDefault="00083E10" w:rsidP="00083E10">
      <w:pPr>
        <w:widowControl w:val="0"/>
        <w:autoSpaceDE w:val="0"/>
        <w:autoSpaceDN w:val="0"/>
        <w:adjustRightInd w:val="0"/>
        <w:jc w:val="both"/>
        <w:rPr>
          <w:color w:val="000000"/>
          <w:spacing w:val="-1"/>
          <w:sz w:val="30"/>
          <w:szCs w:val="30"/>
        </w:rPr>
      </w:pPr>
    </w:p>
    <w:p w14:paraId="6A2F7B40" w14:textId="77777777" w:rsidR="00083E10" w:rsidRDefault="00083E10" w:rsidP="00083E10">
      <w:pPr>
        <w:widowControl w:val="0"/>
        <w:autoSpaceDE w:val="0"/>
        <w:autoSpaceDN w:val="0"/>
        <w:adjustRightInd w:val="0"/>
        <w:jc w:val="both"/>
        <w:rPr>
          <w:color w:val="000000"/>
          <w:spacing w:val="-1"/>
          <w:sz w:val="30"/>
          <w:szCs w:val="30"/>
        </w:rPr>
      </w:pPr>
    </w:p>
    <w:p w14:paraId="3A9823E9" w14:textId="77777777" w:rsidR="00083E10" w:rsidRDefault="00083E10" w:rsidP="00083E10">
      <w:pPr>
        <w:widowControl w:val="0"/>
        <w:autoSpaceDE w:val="0"/>
        <w:autoSpaceDN w:val="0"/>
        <w:adjustRightInd w:val="0"/>
        <w:jc w:val="both"/>
        <w:rPr>
          <w:color w:val="000000"/>
          <w:spacing w:val="-1"/>
          <w:sz w:val="30"/>
          <w:szCs w:val="30"/>
        </w:rPr>
      </w:pPr>
    </w:p>
    <w:p w14:paraId="79A67D6E" w14:textId="77777777" w:rsidR="00656621" w:rsidRDefault="00656621">
      <w:pPr>
        <w:jc w:val="center"/>
        <w:rPr>
          <w:rFonts w:ascii="Arial" w:hAnsi="Arial"/>
          <w:b/>
          <w:sz w:val="40"/>
        </w:rPr>
      </w:pPr>
    </w:p>
    <w:p w14:paraId="0326D25C" w14:textId="77777777" w:rsidR="00656621" w:rsidRDefault="00656621">
      <w:pPr>
        <w:jc w:val="center"/>
        <w:rPr>
          <w:rFonts w:ascii="Arial" w:hAnsi="Arial"/>
          <w:b/>
          <w:sz w:val="40"/>
        </w:rPr>
      </w:pPr>
    </w:p>
    <w:p w14:paraId="0360CE65" w14:textId="77777777" w:rsidR="00656621" w:rsidRDefault="00656621">
      <w:pPr>
        <w:jc w:val="center"/>
        <w:rPr>
          <w:rFonts w:ascii="Arial" w:hAnsi="Arial"/>
          <w:b/>
          <w:sz w:val="40"/>
        </w:rPr>
      </w:pPr>
    </w:p>
    <w:p w14:paraId="33DAAA4C" w14:textId="77777777" w:rsidR="00656621" w:rsidRDefault="00656621">
      <w:pPr>
        <w:jc w:val="center"/>
        <w:rPr>
          <w:rFonts w:ascii="Arial" w:hAnsi="Arial"/>
          <w:b/>
          <w:sz w:val="40"/>
        </w:rPr>
      </w:pPr>
    </w:p>
    <w:p w14:paraId="66C3F985" w14:textId="77777777" w:rsidR="00656621" w:rsidRDefault="00656621">
      <w:pPr>
        <w:jc w:val="center"/>
        <w:rPr>
          <w:rFonts w:ascii="Arial" w:hAnsi="Arial"/>
          <w:b/>
          <w:sz w:val="40"/>
        </w:rPr>
      </w:pPr>
    </w:p>
    <w:p w14:paraId="07483EB2" w14:textId="77777777" w:rsidR="00656621" w:rsidRDefault="00656621">
      <w:pPr>
        <w:jc w:val="center"/>
        <w:rPr>
          <w:rFonts w:ascii="Arial" w:hAnsi="Arial"/>
          <w:b/>
          <w:sz w:val="40"/>
        </w:rPr>
      </w:pPr>
    </w:p>
    <w:p w14:paraId="7999E683" w14:textId="77777777" w:rsidR="00656621" w:rsidRDefault="00656621">
      <w:pPr>
        <w:jc w:val="center"/>
        <w:rPr>
          <w:rFonts w:ascii="Arial" w:hAnsi="Arial"/>
          <w:b/>
          <w:sz w:val="40"/>
        </w:rPr>
      </w:pPr>
    </w:p>
    <w:p w14:paraId="202D241B" w14:textId="77777777" w:rsidR="00D07245" w:rsidRDefault="00D07245">
      <w:pPr>
        <w:jc w:val="center"/>
        <w:rPr>
          <w:rFonts w:ascii="Arial" w:hAnsi="Arial"/>
          <w:b/>
          <w:sz w:val="40"/>
        </w:rPr>
      </w:pPr>
    </w:p>
    <w:p w14:paraId="7ECEE4AA" w14:textId="77777777" w:rsidR="00D07245" w:rsidRDefault="00D07245">
      <w:pPr>
        <w:jc w:val="center"/>
        <w:rPr>
          <w:rFonts w:ascii="Arial" w:hAnsi="Arial"/>
          <w:b/>
          <w:sz w:val="40"/>
        </w:rPr>
      </w:pPr>
    </w:p>
    <w:p w14:paraId="62274B30" w14:textId="77777777" w:rsidR="00755A3B" w:rsidRDefault="00755A3B">
      <w:pPr>
        <w:jc w:val="center"/>
        <w:rPr>
          <w:rFonts w:ascii="Arial" w:hAnsi="Arial"/>
          <w:b/>
          <w:sz w:val="40"/>
        </w:rPr>
      </w:pPr>
      <w:r>
        <w:rPr>
          <w:rFonts w:ascii="Arial" w:hAnsi="Arial"/>
          <w:b/>
          <w:sz w:val="40"/>
        </w:rPr>
        <w:lastRenderedPageBreak/>
        <w:t>Histórico</w:t>
      </w:r>
    </w:p>
    <w:p w14:paraId="187C4CFA" w14:textId="77777777" w:rsidR="00755A3B" w:rsidRDefault="00755A3B">
      <w:pPr>
        <w:jc w:val="center"/>
      </w:pPr>
    </w:p>
    <w:tbl>
      <w:tblPr>
        <w:tblStyle w:val="Tabelacomgrade"/>
        <w:tblW w:w="4946" w:type="pct"/>
        <w:tblInd w:w="108" w:type="dxa"/>
        <w:tblLayout w:type="fixed"/>
        <w:tblLook w:val="01E0" w:firstRow="1" w:lastRow="1" w:firstColumn="1" w:lastColumn="1" w:noHBand="0" w:noVBand="0"/>
      </w:tblPr>
      <w:tblGrid>
        <w:gridCol w:w="1366"/>
        <w:gridCol w:w="1198"/>
        <w:gridCol w:w="4223"/>
        <w:gridCol w:w="2736"/>
      </w:tblGrid>
      <w:tr w:rsidR="007B0C19" w:rsidRPr="00711156" w14:paraId="6EE2AF41" w14:textId="77777777">
        <w:trPr>
          <w:cnfStyle w:val="100000000000" w:firstRow="1" w:lastRow="0" w:firstColumn="0" w:lastColumn="0" w:oddVBand="0" w:evenVBand="0" w:oddHBand="0" w:evenHBand="0" w:firstRowFirstColumn="0" w:firstRowLastColumn="0" w:lastRowFirstColumn="0" w:lastRowLastColumn="0"/>
        </w:trPr>
        <w:tc>
          <w:tcPr>
            <w:tcW w:w="1396" w:type="dxa"/>
          </w:tcPr>
          <w:p w14:paraId="73A1D2CE" w14:textId="77777777" w:rsidR="007B0C19" w:rsidRPr="00711156" w:rsidRDefault="00030BE9" w:rsidP="001F797B">
            <w:r>
              <w:t>Data</w:t>
            </w:r>
          </w:p>
        </w:tc>
        <w:tc>
          <w:tcPr>
            <w:tcW w:w="1223" w:type="dxa"/>
          </w:tcPr>
          <w:p w14:paraId="22212DB0" w14:textId="77777777" w:rsidR="007B0C19" w:rsidRPr="00711156" w:rsidRDefault="007B0C19" w:rsidP="001F797B">
            <w:r>
              <w:t>Versão</w:t>
            </w:r>
          </w:p>
        </w:tc>
        <w:tc>
          <w:tcPr>
            <w:tcW w:w="4327" w:type="dxa"/>
          </w:tcPr>
          <w:p w14:paraId="6DE26E5C" w14:textId="77777777" w:rsidR="007B0C19" w:rsidRPr="00711156" w:rsidRDefault="007B0C19" w:rsidP="001F797B">
            <w:r>
              <w:t>Descrição</w:t>
            </w:r>
          </w:p>
        </w:tc>
        <w:tc>
          <w:tcPr>
            <w:tcW w:w="2801" w:type="dxa"/>
          </w:tcPr>
          <w:p w14:paraId="22B0ACD2" w14:textId="77777777" w:rsidR="007B0C19" w:rsidRPr="00711156" w:rsidRDefault="007B0C19" w:rsidP="001F797B">
            <w:r>
              <w:t>Autor</w:t>
            </w:r>
          </w:p>
        </w:tc>
      </w:tr>
      <w:tr w:rsidR="007B0C19" w:rsidRPr="00711156" w14:paraId="1227F883" w14:textId="77777777">
        <w:tc>
          <w:tcPr>
            <w:tcW w:w="1396" w:type="dxa"/>
          </w:tcPr>
          <w:p w14:paraId="096A4EF2" w14:textId="76DF5093" w:rsidR="007B0C19" w:rsidRPr="00DA56D5" w:rsidRDefault="00DA56D5" w:rsidP="001F797B">
            <w:pPr>
              <w:rPr>
                <w:u w:val="single"/>
              </w:rPr>
            </w:pPr>
            <w:r>
              <w:t>19</w:t>
            </w:r>
            <w:r w:rsidR="002B1198">
              <w:t>/0</w:t>
            </w:r>
            <w:r>
              <w:t>8</w:t>
            </w:r>
            <w:r w:rsidR="00030BE9">
              <w:t>/20</w:t>
            </w:r>
            <w:r>
              <w:t>22</w:t>
            </w:r>
          </w:p>
        </w:tc>
        <w:tc>
          <w:tcPr>
            <w:tcW w:w="1223" w:type="dxa"/>
          </w:tcPr>
          <w:p w14:paraId="4E6356FB" w14:textId="77777777" w:rsidR="007B0C19" w:rsidRPr="00711156" w:rsidRDefault="00030BE9" w:rsidP="001F797B">
            <w:r>
              <w:t>1.0</w:t>
            </w:r>
          </w:p>
        </w:tc>
        <w:tc>
          <w:tcPr>
            <w:tcW w:w="4327" w:type="dxa"/>
          </w:tcPr>
          <w:p w14:paraId="540CB672" w14:textId="77777777" w:rsidR="007B0C19" w:rsidRPr="00711156" w:rsidRDefault="00030BE9" w:rsidP="001F797B">
            <w:r>
              <w:t>Versão inicial.</w:t>
            </w:r>
          </w:p>
        </w:tc>
        <w:tc>
          <w:tcPr>
            <w:tcW w:w="2801" w:type="dxa"/>
          </w:tcPr>
          <w:p w14:paraId="06C01666" w14:textId="59CB4ECE" w:rsidR="00645FC3" w:rsidRPr="00645FC3" w:rsidRDefault="002B1198" w:rsidP="001F797B">
            <w:pPr>
              <w:rPr>
                <w:u w:val="single"/>
              </w:rPr>
            </w:pPr>
            <w:r>
              <w:t>M</w:t>
            </w:r>
            <w:r w:rsidR="00645FC3">
              <w:t>oisés júnio</w:t>
            </w:r>
          </w:p>
        </w:tc>
      </w:tr>
      <w:tr w:rsidR="007B0C19" w:rsidRPr="00711156" w14:paraId="3601B670" w14:textId="77777777">
        <w:tc>
          <w:tcPr>
            <w:tcW w:w="1396" w:type="dxa"/>
          </w:tcPr>
          <w:p w14:paraId="22756892" w14:textId="77777777" w:rsidR="007B0C19" w:rsidRPr="00711156" w:rsidRDefault="007B0C19" w:rsidP="001F797B"/>
        </w:tc>
        <w:tc>
          <w:tcPr>
            <w:tcW w:w="1223" w:type="dxa"/>
          </w:tcPr>
          <w:p w14:paraId="0D397E9C" w14:textId="77777777" w:rsidR="007B0C19" w:rsidRPr="00711156" w:rsidRDefault="007B0C19" w:rsidP="001F797B"/>
        </w:tc>
        <w:tc>
          <w:tcPr>
            <w:tcW w:w="4327" w:type="dxa"/>
          </w:tcPr>
          <w:p w14:paraId="71BAEAC7" w14:textId="77777777" w:rsidR="007B0C19" w:rsidRPr="00711156" w:rsidRDefault="007B0C19" w:rsidP="001F797B"/>
        </w:tc>
        <w:tc>
          <w:tcPr>
            <w:tcW w:w="2801" w:type="dxa"/>
          </w:tcPr>
          <w:p w14:paraId="2ACDD8C5" w14:textId="77777777" w:rsidR="007B0C19" w:rsidRPr="00711156" w:rsidRDefault="007B0C19" w:rsidP="001F797B"/>
        </w:tc>
      </w:tr>
      <w:tr w:rsidR="007B0C19" w:rsidRPr="00711156" w14:paraId="06742B59" w14:textId="77777777">
        <w:tc>
          <w:tcPr>
            <w:tcW w:w="1396" w:type="dxa"/>
          </w:tcPr>
          <w:p w14:paraId="7AC0BB5A" w14:textId="77777777" w:rsidR="007B0C19" w:rsidRPr="00711156" w:rsidRDefault="007B0C19" w:rsidP="001F797B"/>
        </w:tc>
        <w:tc>
          <w:tcPr>
            <w:tcW w:w="1223" w:type="dxa"/>
          </w:tcPr>
          <w:p w14:paraId="4EE075A3" w14:textId="77777777" w:rsidR="007B0C19" w:rsidRPr="00711156" w:rsidRDefault="007B0C19" w:rsidP="001F797B"/>
        </w:tc>
        <w:tc>
          <w:tcPr>
            <w:tcW w:w="4327" w:type="dxa"/>
          </w:tcPr>
          <w:p w14:paraId="140DD77E" w14:textId="77777777" w:rsidR="007B0C19" w:rsidRPr="00711156" w:rsidRDefault="007B0C19" w:rsidP="001F797B"/>
        </w:tc>
        <w:tc>
          <w:tcPr>
            <w:tcW w:w="2801" w:type="dxa"/>
          </w:tcPr>
          <w:p w14:paraId="7210B81D" w14:textId="77777777" w:rsidR="007B0C19" w:rsidRPr="00711156" w:rsidRDefault="007B0C19" w:rsidP="001F797B"/>
        </w:tc>
      </w:tr>
    </w:tbl>
    <w:p w14:paraId="31AF9DB8" w14:textId="77777777" w:rsidR="007B0C19" w:rsidRPr="00711156" w:rsidRDefault="007B0C19" w:rsidP="007B0C19"/>
    <w:p w14:paraId="39427203" w14:textId="77777777" w:rsidR="00755A3B" w:rsidRDefault="00755A3B"/>
    <w:p w14:paraId="451CB295" w14:textId="77777777" w:rsidR="00755A3B" w:rsidRDefault="00755A3B"/>
    <w:p w14:paraId="78FBE1A1" w14:textId="77777777" w:rsidR="00755A3B" w:rsidRDefault="00755A3B"/>
    <w:p w14:paraId="720BE614" w14:textId="77777777" w:rsidR="00755A3B" w:rsidRDefault="00755A3B"/>
    <w:p w14:paraId="4D869290" w14:textId="77777777" w:rsidR="00755A3B" w:rsidRDefault="00755A3B"/>
    <w:p w14:paraId="3EB17D8C" w14:textId="77777777" w:rsidR="00755A3B" w:rsidRDefault="00755A3B"/>
    <w:p w14:paraId="3A2A3887" w14:textId="77777777" w:rsidR="00755A3B" w:rsidRDefault="00755A3B"/>
    <w:p w14:paraId="00C776A0" w14:textId="77777777" w:rsidR="00755A3B" w:rsidRDefault="00755A3B"/>
    <w:p w14:paraId="7F1E9AF5" w14:textId="77777777" w:rsidR="00755A3B" w:rsidRDefault="00755A3B"/>
    <w:p w14:paraId="542BAA1B" w14:textId="77777777" w:rsidR="00755A3B" w:rsidRDefault="00755A3B"/>
    <w:p w14:paraId="2A29B1FD" w14:textId="77777777" w:rsidR="00755A3B" w:rsidRDefault="00755A3B"/>
    <w:p w14:paraId="1C9E0B22" w14:textId="77777777" w:rsidR="00755A3B" w:rsidRDefault="00755A3B"/>
    <w:p w14:paraId="761DD11E" w14:textId="77777777" w:rsidR="00755A3B" w:rsidRDefault="00755A3B"/>
    <w:p w14:paraId="70EC6DD2" w14:textId="77777777" w:rsidR="007B0C19" w:rsidRDefault="007B0C19"/>
    <w:p w14:paraId="393E104B" w14:textId="77777777" w:rsidR="007B0C19" w:rsidRDefault="007B0C19"/>
    <w:p w14:paraId="1D03E298" w14:textId="77777777" w:rsidR="007B0C19" w:rsidRDefault="007B0C19"/>
    <w:p w14:paraId="3918906D" w14:textId="77777777" w:rsidR="007B0C19" w:rsidRDefault="007B0C19"/>
    <w:p w14:paraId="7E6969B4" w14:textId="77777777" w:rsidR="007B0C19" w:rsidRDefault="007B0C19"/>
    <w:p w14:paraId="2D0922DE" w14:textId="77777777" w:rsidR="007B0C19" w:rsidRDefault="007B0C19"/>
    <w:p w14:paraId="528B5785" w14:textId="77777777" w:rsidR="00755A3B" w:rsidRDefault="00755A3B"/>
    <w:p w14:paraId="46A95DFC" w14:textId="77777777" w:rsidR="00755A3B" w:rsidRDefault="00755A3B"/>
    <w:p w14:paraId="6A877020" w14:textId="77777777" w:rsidR="00755A3B" w:rsidRDefault="00755A3B"/>
    <w:p w14:paraId="68E564D2" w14:textId="77777777" w:rsidR="00755A3B" w:rsidRDefault="00755A3B"/>
    <w:p w14:paraId="4359CD64" w14:textId="77777777" w:rsidR="00D07245" w:rsidRDefault="00D07245"/>
    <w:p w14:paraId="67294DE4" w14:textId="77777777" w:rsidR="00D07245" w:rsidRDefault="00D07245"/>
    <w:p w14:paraId="369E187E" w14:textId="77777777" w:rsidR="00755A3B" w:rsidRDefault="00755A3B"/>
    <w:p w14:paraId="6A1E6C7E" w14:textId="77777777" w:rsidR="00DC74FC" w:rsidRDefault="00DC74FC"/>
    <w:p w14:paraId="2C350BFF" w14:textId="77777777" w:rsidR="00DC74FC" w:rsidRDefault="00DC74FC"/>
    <w:p w14:paraId="0A19F089" w14:textId="77777777" w:rsidR="00755A3B" w:rsidRDefault="00755A3B"/>
    <w:p w14:paraId="202D6268" w14:textId="77777777" w:rsidR="009D1F77" w:rsidRDefault="009D1F77"/>
    <w:p w14:paraId="0824F0D3" w14:textId="77777777" w:rsidR="009D1F77" w:rsidRDefault="009D1F77"/>
    <w:p w14:paraId="0C37753E" w14:textId="77777777" w:rsidR="009D1F77" w:rsidRDefault="009D1F77"/>
    <w:p w14:paraId="469993E7" w14:textId="77777777" w:rsidR="009D1F77" w:rsidRDefault="009D1F77"/>
    <w:p w14:paraId="0CCBF098" w14:textId="77777777" w:rsidR="009D1F77" w:rsidRDefault="009D1F77"/>
    <w:p w14:paraId="06D9AB5F" w14:textId="77777777" w:rsidR="009D1F77" w:rsidRDefault="009D1F77"/>
    <w:p w14:paraId="67901F2B" w14:textId="77777777" w:rsidR="009D1F77" w:rsidRDefault="009D1F77"/>
    <w:p w14:paraId="1F08B5A6" w14:textId="77777777" w:rsidR="009D1F77" w:rsidRDefault="009D1F77"/>
    <w:p w14:paraId="2C2D72E7" w14:textId="77777777" w:rsidR="009D1F77" w:rsidRDefault="009D1F77"/>
    <w:p w14:paraId="669DDA56" w14:textId="77777777" w:rsidR="009D1F77" w:rsidRDefault="009D1F77"/>
    <w:p w14:paraId="50CE0DF3" w14:textId="77777777" w:rsidR="009D1F77" w:rsidRDefault="009D1F77"/>
    <w:p w14:paraId="0BFA1506" w14:textId="77777777" w:rsidR="00DC74FC" w:rsidRDefault="00DC74FC">
      <w:pPr>
        <w:sectPr w:rsidR="00DC74FC" w:rsidSect="00591DBB">
          <w:headerReference w:type="default" r:id="rId7"/>
          <w:pgSz w:w="11905" w:h="16837"/>
          <w:pgMar w:top="1134" w:right="1134" w:bottom="1134" w:left="1134" w:header="0" w:footer="0" w:gutter="0"/>
          <w:cols w:space="720"/>
          <w:docGrid w:linePitch="360"/>
        </w:sectPr>
      </w:pPr>
    </w:p>
    <w:p w14:paraId="14053051" w14:textId="77777777" w:rsidR="00755A3B" w:rsidRDefault="00755A3B" w:rsidP="009D1F77">
      <w:pPr>
        <w:pStyle w:val="Sumrio1"/>
        <w:tabs>
          <w:tab w:val="right" w:leader="dot" w:pos="9910"/>
        </w:tabs>
      </w:pPr>
    </w:p>
    <w:p w14:paraId="261B628D" w14:textId="77777777" w:rsidR="00D07245" w:rsidRDefault="00D07245" w:rsidP="00D07245"/>
    <w:p w14:paraId="03A08DDF" w14:textId="77777777" w:rsidR="00D07245" w:rsidRPr="00D07245" w:rsidRDefault="00D07245" w:rsidP="00D07245"/>
    <w:p w14:paraId="416F64E6" w14:textId="77777777" w:rsidR="0091505A" w:rsidRDefault="008B05E6">
      <w:pPr>
        <w:pStyle w:val="Sumrio1"/>
        <w:tabs>
          <w:tab w:val="left" w:pos="480"/>
          <w:tab w:val="right" w:leader="dot" w:pos="9910"/>
        </w:tabs>
        <w:rPr>
          <w:b w:val="0"/>
          <w:caps w:val="0"/>
          <w:noProof/>
          <w:sz w:val="24"/>
          <w:szCs w:val="24"/>
          <w:lang w:val="en-US" w:eastAsia="en-US"/>
        </w:rPr>
      </w:pPr>
      <w:r>
        <w:fldChar w:fldCharType="begin"/>
      </w:r>
      <w:r>
        <w:instrText xml:space="preserve"> TOC \o "1-3" \h \z \u </w:instrText>
      </w:r>
      <w:r>
        <w:fldChar w:fldCharType="separate"/>
      </w:r>
      <w:hyperlink w:anchor="_Toc203191522" w:history="1">
        <w:r w:rsidR="0091505A" w:rsidRPr="00262294">
          <w:rPr>
            <w:rStyle w:val="Hyperlink"/>
            <w:noProof/>
          </w:rPr>
          <w:t>1</w:t>
        </w:r>
        <w:r w:rsidR="0091505A">
          <w:rPr>
            <w:b w:val="0"/>
            <w:caps w:val="0"/>
            <w:noProof/>
            <w:sz w:val="24"/>
            <w:szCs w:val="24"/>
            <w:lang w:val="en-US" w:eastAsia="en-US"/>
          </w:rPr>
          <w:tab/>
        </w:r>
        <w:r w:rsidR="0091505A" w:rsidRPr="00262294">
          <w:rPr>
            <w:rStyle w:val="Hyperlink"/>
            <w:noProof/>
          </w:rPr>
          <w:t>Introdução</w:t>
        </w:r>
        <w:r w:rsidR="0091505A">
          <w:rPr>
            <w:noProof/>
            <w:webHidden/>
          </w:rPr>
          <w:tab/>
        </w:r>
        <w:r w:rsidR="0091505A">
          <w:rPr>
            <w:noProof/>
            <w:webHidden/>
          </w:rPr>
          <w:fldChar w:fldCharType="begin"/>
        </w:r>
        <w:r w:rsidR="0091505A">
          <w:rPr>
            <w:noProof/>
            <w:webHidden/>
          </w:rPr>
          <w:instrText xml:space="preserve"> PAGEREF _Toc203191522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697EB0EE" w14:textId="77777777" w:rsidR="0091505A" w:rsidRDefault="00000000">
      <w:pPr>
        <w:pStyle w:val="Sumrio1"/>
        <w:tabs>
          <w:tab w:val="left" w:pos="480"/>
          <w:tab w:val="right" w:leader="dot" w:pos="9910"/>
        </w:tabs>
        <w:rPr>
          <w:b w:val="0"/>
          <w:caps w:val="0"/>
          <w:noProof/>
          <w:sz w:val="24"/>
          <w:szCs w:val="24"/>
          <w:lang w:val="en-US" w:eastAsia="en-US"/>
        </w:rPr>
      </w:pPr>
      <w:hyperlink w:anchor="_Toc203191523" w:history="1">
        <w:r w:rsidR="0091505A" w:rsidRPr="00262294">
          <w:rPr>
            <w:rStyle w:val="Hyperlink"/>
            <w:noProof/>
          </w:rPr>
          <w:t>2</w:t>
        </w:r>
        <w:r w:rsidR="0091505A">
          <w:rPr>
            <w:b w:val="0"/>
            <w:caps w:val="0"/>
            <w:noProof/>
            <w:sz w:val="24"/>
            <w:szCs w:val="24"/>
            <w:lang w:val="en-US" w:eastAsia="en-US"/>
          </w:rPr>
          <w:tab/>
        </w:r>
        <w:r w:rsidR="0091505A" w:rsidRPr="00262294">
          <w:rPr>
            <w:rStyle w:val="Hyperlink"/>
            <w:noProof/>
          </w:rPr>
          <w:t>BANCO DE DADOS</w:t>
        </w:r>
        <w:r w:rsidR="0091505A">
          <w:rPr>
            <w:noProof/>
            <w:webHidden/>
          </w:rPr>
          <w:tab/>
        </w:r>
        <w:r w:rsidR="0091505A">
          <w:rPr>
            <w:noProof/>
            <w:webHidden/>
          </w:rPr>
          <w:fldChar w:fldCharType="begin"/>
        </w:r>
        <w:r w:rsidR="0091505A">
          <w:rPr>
            <w:noProof/>
            <w:webHidden/>
          </w:rPr>
          <w:instrText xml:space="preserve"> PAGEREF _Toc203191523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3C569173"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4" w:history="1">
        <w:r w:rsidR="0091505A" w:rsidRPr="0091505A">
          <w:rPr>
            <w:rStyle w:val="Hyperlink"/>
            <w:b w:val="0"/>
            <w:noProof/>
          </w:rPr>
          <w:t>2.1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_Toc203191524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6016AD5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5" w:history="1">
        <w:r w:rsidR="0091505A" w:rsidRPr="0091505A">
          <w:rPr>
            <w:rStyle w:val="Hyperlink"/>
            <w:b w:val="0"/>
            <w:noProof/>
          </w:rPr>
          <w:t>2.2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_Toc203191525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61049DCC" w14:textId="77777777" w:rsidR="0091505A" w:rsidRDefault="00000000">
      <w:pPr>
        <w:pStyle w:val="Sumrio1"/>
        <w:tabs>
          <w:tab w:val="left" w:pos="720"/>
          <w:tab w:val="right" w:leader="dot" w:pos="9910"/>
        </w:tabs>
        <w:rPr>
          <w:b w:val="0"/>
          <w:caps w:val="0"/>
          <w:noProof/>
          <w:sz w:val="24"/>
          <w:szCs w:val="24"/>
          <w:lang w:val="en-US" w:eastAsia="en-US"/>
        </w:rPr>
      </w:pPr>
      <w:hyperlink w:anchor="_Toc203191526" w:history="1">
        <w:r w:rsidR="0091505A" w:rsidRPr="0091505A">
          <w:rPr>
            <w:rStyle w:val="Hyperlink"/>
            <w:b w:val="0"/>
            <w:noProof/>
          </w:rPr>
          <w:t>2.3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_Toc203191526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092687FC" w14:textId="77777777" w:rsidR="0091505A" w:rsidRDefault="00000000">
      <w:pPr>
        <w:pStyle w:val="Sumrio1"/>
        <w:tabs>
          <w:tab w:val="left" w:pos="480"/>
          <w:tab w:val="right" w:leader="dot" w:pos="9910"/>
        </w:tabs>
        <w:rPr>
          <w:b w:val="0"/>
          <w:caps w:val="0"/>
          <w:noProof/>
          <w:sz w:val="24"/>
          <w:szCs w:val="24"/>
          <w:lang w:val="en-US" w:eastAsia="en-US"/>
        </w:rPr>
      </w:pPr>
      <w:hyperlink w:anchor="_Toc203191527" w:history="1">
        <w:r w:rsidR="0091505A" w:rsidRPr="00262294">
          <w:rPr>
            <w:rStyle w:val="Hyperlink"/>
            <w:noProof/>
          </w:rPr>
          <w:t>3</w:t>
        </w:r>
        <w:r w:rsidR="0091505A">
          <w:rPr>
            <w:b w:val="0"/>
            <w:caps w:val="0"/>
            <w:noProof/>
            <w:sz w:val="24"/>
            <w:szCs w:val="24"/>
            <w:lang w:val="en-US" w:eastAsia="en-US"/>
          </w:rPr>
          <w:tab/>
        </w:r>
        <w:r w:rsidR="0091505A" w:rsidRPr="00262294">
          <w:rPr>
            <w:rStyle w:val="Hyperlink"/>
            <w:noProof/>
          </w:rPr>
          <w:t>TABELAS</w:t>
        </w:r>
        <w:r w:rsidR="0091505A">
          <w:rPr>
            <w:noProof/>
            <w:webHidden/>
          </w:rPr>
          <w:tab/>
        </w:r>
        <w:r w:rsidR="0091505A">
          <w:rPr>
            <w:noProof/>
            <w:webHidden/>
          </w:rPr>
          <w:fldChar w:fldCharType="begin"/>
        </w:r>
        <w:r w:rsidR="0091505A">
          <w:rPr>
            <w:noProof/>
            <w:webHidden/>
          </w:rPr>
          <w:instrText xml:space="preserve"> PAGEREF _Toc203191527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263B7F1A"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8" w:history="1">
        <w:r w:rsidR="0091505A" w:rsidRPr="0091505A">
          <w:rPr>
            <w:rStyle w:val="Hyperlink"/>
            <w:b w:val="0"/>
            <w:noProof/>
          </w:rPr>
          <w:t>3.1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_Toc203191528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387D6E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9" w:history="1">
        <w:r w:rsidR="0091505A" w:rsidRPr="0091505A">
          <w:rPr>
            <w:rStyle w:val="Hyperlink"/>
            <w:b w:val="0"/>
            <w:noProof/>
          </w:rPr>
          <w:t>3.2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_Toc203191529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1D4BEFDA" w14:textId="77777777" w:rsidR="0091505A" w:rsidRDefault="00000000">
      <w:pPr>
        <w:pStyle w:val="Sumrio1"/>
        <w:tabs>
          <w:tab w:val="left" w:pos="720"/>
          <w:tab w:val="right" w:leader="dot" w:pos="9910"/>
        </w:tabs>
        <w:rPr>
          <w:b w:val="0"/>
          <w:caps w:val="0"/>
          <w:noProof/>
          <w:sz w:val="24"/>
          <w:szCs w:val="24"/>
          <w:lang w:val="en-US" w:eastAsia="en-US"/>
        </w:rPr>
      </w:pPr>
      <w:hyperlink w:anchor="_Toc203191530" w:history="1">
        <w:r w:rsidR="0091505A" w:rsidRPr="0091505A">
          <w:rPr>
            <w:rStyle w:val="Hyperlink"/>
            <w:b w:val="0"/>
            <w:noProof/>
          </w:rPr>
          <w:t>3.3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_Toc203191530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053D3DD0" w14:textId="77777777" w:rsidR="0091505A" w:rsidRDefault="00000000">
      <w:pPr>
        <w:pStyle w:val="Sumrio1"/>
        <w:tabs>
          <w:tab w:val="left" w:pos="480"/>
          <w:tab w:val="right" w:leader="dot" w:pos="9910"/>
        </w:tabs>
        <w:rPr>
          <w:b w:val="0"/>
          <w:caps w:val="0"/>
          <w:noProof/>
          <w:sz w:val="24"/>
          <w:szCs w:val="24"/>
          <w:lang w:val="en-US" w:eastAsia="en-US"/>
        </w:rPr>
      </w:pPr>
      <w:hyperlink w:anchor="_Toc203191531" w:history="1">
        <w:r w:rsidR="0091505A" w:rsidRPr="00262294">
          <w:rPr>
            <w:rStyle w:val="Hyperlink"/>
            <w:noProof/>
          </w:rPr>
          <w:t>4</w:t>
        </w:r>
        <w:r w:rsidR="0091505A">
          <w:rPr>
            <w:b w:val="0"/>
            <w:caps w:val="0"/>
            <w:noProof/>
            <w:sz w:val="24"/>
            <w:szCs w:val="24"/>
            <w:lang w:val="en-US" w:eastAsia="en-US"/>
          </w:rPr>
          <w:tab/>
        </w:r>
        <w:r w:rsidR="0091505A" w:rsidRPr="00262294">
          <w:rPr>
            <w:rStyle w:val="Hyperlink"/>
            <w:noProof/>
          </w:rPr>
          <w:t>ATRIBUTOS</w:t>
        </w:r>
        <w:r w:rsidR="0091505A">
          <w:rPr>
            <w:noProof/>
            <w:webHidden/>
          </w:rPr>
          <w:tab/>
        </w:r>
        <w:r w:rsidR="0091505A">
          <w:rPr>
            <w:noProof/>
            <w:webHidden/>
          </w:rPr>
          <w:fldChar w:fldCharType="begin"/>
        </w:r>
        <w:r w:rsidR="0091505A">
          <w:rPr>
            <w:noProof/>
            <w:webHidden/>
          </w:rPr>
          <w:instrText xml:space="preserve"> PAGEREF _Toc203191531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1979103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2" w:history="1">
        <w:r w:rsidR="0091505A" w:rsidRPr="0091505A">
          <w:rPr>
            <w:rStyle w:val="Hyperlink"/>
            <w:b w:val="0"/>
            <w:noProof/>
          </w:rPr>
          <w:t>4.1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_Toc203191532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46F8B3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3" w:history="1">
        <w:r w:rsidR="0091505A" w:rsidRPr="0091505A">
          <w:rPr>
            <w:rStyle w:val="Hyperlink"/>
            <w:b w:val="0"/>
            <w:noProof/>
          </w:rPr>
          <w:t>4.2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_Toc203191533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63C54C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4" w:history="1">
        <w:r w:rsidR="0091505A" w:rsidRPr="0091505A">
          <w:rPr>
            <w:rStyle w:val="Hyperlink"/>
            <w:b w:val="0"/>
            <w:noProof/>
          </w:rPr>
          <w:t>4.3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_Toc203191534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638E59E5" w14:textId="77777777" w:rsidR="0091505A" w:rsidRDefault="00000000">
      <w:pPr>
        <w:pStyle w:val="Sumrio1"/>
        <w:tabs>
          <w:tab w:val="left" w:pos="480"/>
          <w:tab w:val="right" w:leader="dot" w:pos="9910"/>
        </w:tabs>
        <w:rPr>
          <w:b w:val="0"/>
          <w:caps w:val="0"/>
          <w:noProof/>
          <w:sz w:val="24"/>
          <w:szCs w:val="24"/>
          <w:lang w:val="en-US" w:eastAsia="en-US"/>
        </w:rPr>
      </w:pPr>
      <w:hyperlink w:anchor="_Toc203191535" w:history="1">
        <w:r w:rsidR="0091505A" w:rsidRPr="00262294">
          <w:rPr>
            <w:rStyle w:val="Hyperlink"/>
            <w:noProof/>
          </w:rPr>
          <w:t>5</w:t>
        </w:r>
        <w:r w:rsidR="0091505A">
          <w:rPr>
            <w:b w:val="0"/>
            <w:caps w:val="0"/>
            <w:noProof/>
            <w:sz w:val="24"/>
            <w:szCs w:val="24"/>
            <w:lang w:val="en-US" w:eastAsia="en-US"/>
          </w:rPr>
          <w:tab/>
        </w:r>
        <w:r w:rsidR="0091505A" w:rsidRPr="00262294">
          <w:rPr>
            <w:rStyle w:val="Hyperlink"/>
            <w:noProof/>
          </w:rPr>
          <w:t>VIEWS</w:t>
        </w:r>
        <w:r w:rsidR="0091505A">
          <w:rPr>
            <w:noProof/>
            <w:webHidden/>
          </w:rPr>
          <w:tab/>
        </w:r>
        <w:r w:rsidR="0091505A">
          <w:rPr>
            <w:noProof/>
            <w:webHidden/>
          </w:rPr>
          <w:fldChar w:fldCharType="begin"/>
        </w:r>
        <w:r w:rsidR="0091505A">
          <w:rPr>
            <w:noProof/>
            <w:webHidden/>
          </w:rPr>
          <w:instrText xml:space="preserve"> PAGEREF _Toc203191535 \h </w:instrText>
        </w:r>
        <w:r w:rsidR="0091505A">
          <w:rPr>
            <w:noProof/>
            <w:webHidden/>
          </w:rPr>
        </w:r>
        <w:r w:rsidR="0091505A">
          <w:rPr>
            <w:noProof/>
            <w:webHidden/>
          </w:rPr>
          <w:fldChar w:fldCharType="separate"/>
        </w:r>
        <w:r w:rsidR="0091505A">
          <w:rPr>
            <w:noProof/>
            <w:webHidden/>
          </w:rPr>
          <w:t>6</w:t>
        </w:r>
        <w:r w:rsidR="0091505A">
          <w:rPr>
            <w:noProof/>
            <w:webHidden/>
          </w:rPr>
          <w:fldChar w:fldCharType="end"/>
        </w:r>
      </w:hyperlink>
    </w:p>
    <w:p w14:paraId="671B981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6" w:history="1">
        <w:r w:rsidR="0091505A" w:rsidRPr="0091505A">
          <w:rPr>
            <w:rStyle w:val="Hyperlink"/>
            <w:b w:val="0"/>
            <w:noProof/>
          </w:rPr>
          <w:t>5.1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_Toc203191536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28A63B1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7" w:history="1">
        <w:r w:rsidR="0091505A" w:rsidRPr="0091505A">
          <w:rPr>
            <w:rStyle w:val="Hyperlink"/>
            <w:b w:val="0"/>
            <w:noProof/>
          </w:rPr>
          <w:t>5.2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_Toc203191537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0C34C21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8" w:history="1">
        <w:r w:rsidR="0091505A" w:rsidRPr="0091505A">
          <w:rPr>
            <w:rStyle w:val="Hyperlink"/>
            <w:b w:val="0"/>
            <w:noProof/>
          </w:rPr>
          <w:t>5.3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_Toc203191538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5F058CD8" w14:textId="77777777" w:rsidR="0091505A" w:rsidRDefault="00000000">
      <w:pPr>
        <w:pStyle w:val="Sumrio1"/>
        <w:tabs>
          <w:tab w:val="left" w:pos="480"/>
          <w:tab w:val="right" w:leader="dot" w:pos="9910"/>
        </w:tabs>
        <w:rPr>
          <w:b w:val="0"/>
          <w:caps w:val="0"/>
          <w:noProof/>
          <w:sz w:val="24"/>
          <w:szCs w:val="24"/>
          <w:lang w:val="en-US" w:eastAsia="en-US"/>
        </w:rPr>
      </w:pPr>
      <w:hyperlink w:anchor="_Toc203191539" w:history="1">
        <w:r w:rsidR="0091505A" w:rsidRPr="00262294">
          <w:rPr>
            <w:rStyle w:val="Hyperlink"/>
            <w:noProof/>
          </w:rPr>
          <w:t>6</w:t>
        </w:r>
        <w:r w:rsidR="0091505A">
          <w:rPr>
            <w:b w:val="0"/>
            <w:caps w:val="0"/>
            <w:noProof/>
            <w:sz w:val="24"/>
            <w:szCs w:val="24"/>
            <w:lang w:val="en-US" w:eastAsia="en-US"/>
          </w:rPr>
          <w:tab/>
        </w:r>
        <w:r w:rsidR="0091505A" w:rsidRPr="00262294">
          <w:rPr>
            <w:rStyle w:val="Hyperlink"/>
            <w:noProof/>
          </w:rPr>
          <w:t>ÍNDICES</w:t>
        </w:r>
        <w:r w:rsidR="0091505A">
          <w:rPr>
            <w:noProof/>
            <w:webHidden/>
          </w:rPr>
          <w:tab/>
        </w:r>
        <w:r w:rsidR="0091505A">
          <w:rPr>
            <w:noProof/>
            <w:webHidden/>
          </w:rPr>
          <w:fldChar w:fldCharType="begin"/>
        </w:r>
        <w:r w:rsidR="0091505A">
          <w:rPr>
            <w:noProof/>
            <w:webHidden/>
          </w:rPr>
          <w:instrText xml:space="preserve"> PAGEREF _Toc203191539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72F91AA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0" w:history="1">
        <w:r w:rsidR="0091505A" w:rsidRPr="0091505A">
          <w:rPr>
            <w:rStyle w:val="Hyperlink"/>
            <w:b w:val="0"/>
            <w:noProof/>
          </w:rPr>
          <w:t>6.1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_Toc203191540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5981416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1" w:history="1">
        <w:r w:rsidR="0091505A" w:rsidRPr="0091505A">
          <w:rPr>
            <w:rStyle w:val="Hyperlink"/>
            <w:b w:val="0"/>
            <w:noProof/>
          </w:rPr>
          <w:t>6.2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_Toc203191541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4EB5FAA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2" w:history="1">
        <w:r w:rsidR="0091505A" w:rsidRPr="0091505A">
          <w:rPr>
            <w:rStyle w:val="Hyperlink"/>
            <w:b w:val="0"/>
            <w:noProof/>
          </w:rPr>
          <w:t>6.3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_Toc203191542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365EDA40" w14:textId="77777777" w:rsidR="0091505A" w:rsidRDefault="00000000">
      <w:pPr>
        <w:pStyle w:val="Sumrio1"/>
        <w:tabs>
          <w:tab w:val="left" w:pos="480"/>
          <w:tab w:val="right" w:leader="dot" w:pos="9910"/>
        </w:tabs>
        <w:rPr>
          <w:b w:val="0"/>
          <w:caps w:val="0"/>
          <w:noProof/>
          <w:sz w:val="24"/>
          <w:szCs w:val="24"/>
          <w:lang w:val="en-US" w:eastAsia="en-US"/>
        </w:rPr>
      </w:pPr>
      <w:hyperlink w:anchor="_Toc203191543" w:history="1">
        <w:r w:rsidR="0091505A" w:rsidRPr="00262294">
          <w:rPr>
            <w:rStyle w:val="Hyperlink"/>
            <w:noProof/>
          </w:rPr>
          <w:t>7</w:t>
        </w:r>
        <w:r w:rsidR="0091505A">
          <w:rPr>
            <w:b w:val="0"/>
            <w:caps w:val="0"/>
            <w:noProof/>
            <w:sz w:val="24"/>
            <w:szCs w:val="24"/>
            <w:lang w:val="en-US" w:eastAsia="en-US"/>
          </w:rPr>
          <w:tab/>
        </w:r>
        <w:r w:rsidR="0091505A" w:rsidRPr="00262294">
          <w:rPr>
            <w:rStyle w:val="Hyperlink"/>
            <w:noProof/>
          </w:rPr>
          <w:t>STORED PROCEDURES</w:t>
        </w:r>
        <w:r w:rsidR="0091505A">
          <w:rPr>
            <w:noProof/>
            <w:webHidden/>
          </w:rPr>
          <w:tab/>
        </w:r>
        <w:r w:rsidR="0091505A">
          <w:rPr>
            <w:noProof/>
            <w:webHidden/>
          </w:rPr>
          <w:fldChar w:fldCharType="begin"/>
        </w:r>
        <w:r w:rsidR="0091505A">
          <w:rPr>
            <w:noProof/>
            <w:webHidden/>
          </w:rPr>
          <w:instrText xml:space="preserve"> PAGEREF _Toc203191543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6FE7987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4" w:history="1">
        <w:r w:rsidR="0091505A" w:rsidRPr="0091505A">
          <w:rPr>
            <w:rStyle w:val="Hyperlink"/>
            <w:b w:val="0"/>
            <w:noProof/>
          </w:rPr>
          <w:t>7.1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_Toc203191544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22D04D6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5" w:history="1">
        <w:r w:rsidR="0091505A" w:rsidRPr="0091505A">
          <w:rPr>
            <w:rStyle w:val="Hyperlink"/>
            <w:b w:val="0"/>
            <w:noProof/>
          </w:rPr>
          <w:t>7.2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_Toc203191545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2C35D87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6" w:history="1">
        <w:r w:rsidR="0091505A" w:rsidRPr="0091505A">
          <w:rPr>
            <w:rStyle w:val="Hyperlink"/>
            <w:b w:val="0"/>
            <w:noProof/>
          </w:rPr>
          <w:t>7.3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_Toc203191546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28BDE642" w14:textId="77777777" w:rsidR="0091505A" w:rsidRDefault="00000000">
      <w:pPr>
        <w:pStyle w:val="Sumrio1"/>
        <w:tabs>
          <w:tab w:val="left" w:pos="480"/>
          <w:tab w:val="right" w:leader="dot" w:pos="9910"/>
        </w:tabs>
        <w:rPr>
          <w:b w:val="0"/>
          <w:caps w:val="0"/>
          <w:noProof/>
          <w:sz w:val="24"/>
          <w:szCs w:val="24"/>
          <w:lang w:val="en-US" w:eastAsia="en-US"/>
        </w:rPr>
      </w:pPr>
      <w:hyperlink w:anchor="_Toc203191547" w:history="1">
        <w:r w:rsidR="0091505A" w:rsidRPr="00262294">
          <w:rPr>
            <w:rStyle w:val="Hyperlink"/>
            <w:noProof/>
          </w:rPr>
          <w:t>8</w:t>
        </w:r>
        <w:r w:rsidR="0091505A">
          <w:rPr>
            <w:b w:val="0"/>
            <w:caps w:val="0"/>
            <w:noProof/>
            <w:sz w:val="24"/>
            <w:szCs w:val="24"/>
            <w:lang w:val="en-US" w:eastAsia="en-US"/>
          </w:rPr>
          <w:tab/>
        </w:r>
        <w:r w:rsidR="0091505A" w:rsidRPr="00262294">
          <w:rPr>
            <w:rStyle w:val="Hyperlink"/>
            <w:noProof/>
          </w:rPr>
          <w:t>TRIGGER</w:t>
        </w:r>
        <w:r w:rsidR="0091505A">
          <w:rPr>
            <w:noProof/>
            <w:webHidden/>
          </w:rPr>
          <w:tab/>
        </w:r>
        <w:r w:rsidR="0091505A">
          <w:rPr>
            <w:noProof/>
            <w:webHidden/>
          </w:rPr>
          <w:fldChar w:fldCharType="begin"/>
        </w:r>
        <w:r w:rsidR="0091505A">
          <w:rPr>
            <w:noProof/>
            <w:webHidden/>
          </w:rPr>
          <w:instrText xml:space="preserve"> PAGEREF _Toc203191547 \h </w:instrText>
        </w:r>
        <w:r w:rsidR="0091505A">
          <w:rPr>
            <w:noProof/>
            <w:webHidden/>
          </w:rPr>
        </w:r>
        <w:r w:rsidR="0091505A">
          <w:rPr>
            <w:noProof/>
            <w:webHidden/>
          </w:rPr>
          <w:fldChar w:fldCharType="separate"/>
        </w:r>
        <w:r w:rsidR="0091505A">
          <w:rPr>
            <w:noProof/>
            <w:webHidden/>
          </w:rPr>
          <w:t>8</w:t>
        </w:r>
        <w:r w:rsidR="0091505A">
          <w:rPr>
            <w:noProof/>
            <w:webHidden/>
          </w:rPr>
          <w:fldChar w:fldCharType="end"/>
        </w:r>
      </w:hyperlink>
    </w:p>
    <w:p w14:paraId="18373F1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8" w:history="1">
        <w:r w:rsidR="0091505A" w:rsidRPr="0091505A">
          <w:rPr>
            <w:rStyle w:val="Hyperlink"/>
            <w:b w:val="0"/>
            <w:noProof/>
          </w:rPr>
          <w:t>8.1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_Toc203191548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1A7BB89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9" w:history="1">
        <w:r w:rsidR="0091505A" w:rsidRPr="0091505A">
          <w:rPr>
            <w:rStyle w:val="Hyperlink"/>
            <w:b w:val="0"/>
            <w:noProof/>
          </w:rPr>
          <w:t>8.2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_Toc203191549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17650F9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0" w:history="1">
        <w:r w:rsidR="0091505A" w:rsidRPr="0091505A">
          <w:rPr>
            <w:rStyle w:val="Hyperlink"/>
            <w:b w:val="0"/>
            <w:noProof/>
          </w:rPr>
          <w:t>8.3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_Toc203191550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1B12BC37" w14:textId="77777777" w:rsidR="0091505A" w:rsidRDefault="00000000">
      <w:pPr>
        <w:pStyle w:val="Sumrio1"/>
        <w:tabs>
          <w:tab w:val="left" w:pos="480"/>
          <w:tab w:val="right" w:leader="dot" w:pos="9910"/>
        </w:tabs>
        <w:rPr>
          <w:b w:val="0"/>
          <w:caps w:val="0"/>
          <w:noProof/>
          <w:sz w:val="24"/>
          <w:szCs w:val="24"/>
          <w:lang w:val="en-US" w:eastAsia="en-US"/>
        </w:rPr>
      </w:pPr>
      <w:hyperlink w:anchor="_Toc203191551" w:history="1">
        <w:r w:rsidR="0091505A" w:rsidRPr="00262294">
          <w:rPr>
            <w:rStyle w:val="Hyperlink"/>
            <w:noProof/>
          </w:rPr>
          <w:t>9</w:t>
        </w:r>
        <w:r w:rsidR="0091505A">
          <w:rPr>
            <w:b w:val="0"/>
            <w:caps w:val="0"/>
            <w:noProof/>
            <w:sz w:val="24"/>
            <w:szCs w:val="24"/>
            <w:lang w:val="en-US" w:eastAsia="en-US"/>
          </w:rPr>
          <w:tab/>
        </w:r>
        <w:r w:rsidR="0091505A" w:rsidRPr="00262294">
          <w:rPr>
            <w:rStyle w:val="Hyperlink"/>
            <w:noProof/>
          </w:rPr>
          <w:t>CHECK</w:t>
        </w:r>
        <w:r w:rsidR="0091505A">
          <w:rPr>
            <w:noProof/>
            <w:webHidden/>
          </w:rPr>
          <w:tab/>
        </w:r>
        <w:r w:rsidR="0091505A">
          <w:rPr>
            <w:noProof/>
            <w:webHidden/>
          </w:rPr>
          <w:fldChar w:fldCharType="begin"/>
        </w:r>
        <w:r w:rsidR="0091505A">
          <w:rPr>
            <w:noProof/>
            <w:webHidden/>
          </w:rPr>
          <w:instrText xml:space="preserve"> PAGEREF _Toc203191551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38CB4699"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2" w:history="1">
        <w:r w:rsidR="0091505A" w:rsidRPr="0091505A">
          <w:rPr>
            <w:rStyle w:val="Hyperlink"/>
            <w:b w:val="0"/>
            <w:noProof/>
          </w:rPr>
          <w:t>9.1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_Toc203191552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6960336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3" w:history="1">
        <w:r w:rsidR="0091505A" w:rsidRPr="0091505A">
          <w:rPr>
            <w:rStyle w:val="Hyperlink"/>
            <w:b w:val="0"/>
            <w:noProof/>
          </w:rPr>
          <w:t>9.2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_Toc203191553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AA0A56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4" w:history="1">
        <w:r w:rsidR="0091505A" w:rsidRPr="0091505A">
          <w:rPr>
            <w:rStyle w:val="Hyperlink"/>
            <w:b w:val="0"/>
            <w:noProof/>
          </w:rPr>
          <w:t>9.3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_Toc203191554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6FF60F9F" w14:textId="77777777" w:rsidR="0091505A" w:rsidRDefault="00000000">
      <w:pPr>
        <w:pStyle w:val="Sumrio1"/>
        <w:tabs>
          <w:tab w:val="left" w:pos="480"/>
          <w:tab w:val="right" w:leader="dot" w:pos="9910"/>
        </w:tabs>
        <w:rPr>
          <w:b w:val="0"/>
          <w:caps w:val="0"/>
          <w:noProof/>
          <w:sz w:val="24"/>
          <w:szCs w:val="24"/>
          <w:lang w:val="en-US" w:eastAsia="en-US"/>
        </w:rPr>
      </w:pPr>
      <w:hyperlink w:anchor="_Toc203191555" w:history="1">
        <w:r w:rsidR="0091505A" w:rsidRPr="00262294">
          <w:rPr>
            <w:rStyle w:val="Hyperlink"/>
            <w:noProof/>
          </w:rPr>
          <w:t>10</w:t>
        </w:r>
        <w:r w:rsidR="0091505A">
          <w:rPr>
            <w:b w:val="0"/>
            <w:caps w:val="0"/>
            <w:noProof/>
            <w:sz w:val="24"/>
            <w:szCs w:val="24"/>
            <w:lang w:val="en-US" w:eastAsia="en-US"/>
          </w:rPr>
          <w:tab/>
        </w:r>
        <w:r w:rsidR="0091505A" w:rsidRPr="00262294">
          <w:rPr>
            <w:rStyle w:val="Hyperlink"/>
            <w:noProof/>
          </w:rPr>
          <w:t>SEQUENCE</w:t>
        </w:r>
        <w:r w:rsidR="0091505A">
          <w:rPr>
            <w:noProof/>
            <w:webHidden/>
          </w:rPr>
          <w:tab/>
        </w:r>
        <w:r w:rsidR="0091505A">
          <w:rPr>
            <w:noProof/>
            <w:webHidden/>
          </w:rPr>
          <w:fldChar w:fldCharType="begin"/>
        </w:r>
        <w:r w:rsidR="0091505A">
          <w:rPr>
            <w:noProof/>
            <w:webHidden/>
          </w:rPr>
          <w:instrText xml:space="preserve"> PAGEREF _Toc203191555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4DC2313C"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6" w:history="1">
        <w:r w:rsidR="0091505A" w:rsidRPr="0091505A">
          <w:rPr>
            <w:rStyle w:val="Hyperlink"/>
            <w:b w:val="0"/>
            <w:noProof/>
          </w:rPr>
          <w:t>10.1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_Toc203191556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DE7A8FC"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7" w:history="1">
        <w:r w:rsidR="0091505A" w:rsidRPr="0091505A">
          <w:rPr>
            <w:rStyle w:val="Hyperlink"/>
            <w:b w:val="0"/>
            <w:noProof/>
          </w:rPr>
          <w:t>10.2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_Toc203191557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2B4A8B63"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8" w:history="1">
        <w:r w:rsidR="0091505A" w:rsidRPr="0091505A">
          <w:rPr>
            <w:rStyle w:val="Hyperlink"/>
            <w:b w:val="0"/>
            <w:noProof/>
          </w:rPr>
          <w:t>10.3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_Toc203191558 \h </w:instrText>
        </w:r>
        <w:r w:rsidR="0091505A" w:rsidRPr="0091505A">
          <w:rPr>
            <w:b w:val="0"/>
            <w:noProof/>
            <w:webHidden/>
          </w:rPr>
        </w:r>
        <w:r w:rsidR="0091505A" w:rsidRPr="0091505A">
          <w:rPr>
            <w:b w:val="0"/>
            <w:noProof/>
            <w:webHidden/>
          </w:rPr>
          <w:fldChar w:fldCharType="separate"/>
        </w:r>
        <w:r w:rsidR="0091505A">
          <w:rPr>
            <w:b w:val="0"/>
            <w:noProof/>
            <w:webHidden/>
          </w:rPr>
          <w:t>10</w:t>
        </w:r>
        <w:r w:rsidR="0091505A" w:rsidRPr="0091505A">
          <w:rPr>
            <w:b w:val="0"/>
            <w:noProof/>
            <w:webHidden/>
          </w:rPr>
          <w:fldChar w:fldCharType="end"/>
        </w:r>
      </w:hyperlink>
    </w:p>
    <w:p w14:paraId="65D22583" w14:textId="77777777" w:rsidR="00D15D0A" w:rsidRDefault="008B05E6" w:rsidP="00D15D0A">
      <w:r>
        <w:fldChar w:fldCharType="end"/>
      </w:r>
    </w:p>
    <w:p w14:paraId="49F5F68B" w14:textId="77777777" w:rsidR="00755A3B" w:rsidRDefault="008B430D" w:rsidP="00591DBB">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0" w:name="_Toc200280653"/>
      <w:bookmarkStart w:id="1" w:name="_Toc202937722"/>
      <w:bookmarkStart w:id="2" w:name="_Toc203191522"/>
      <w:r w:rsidRPr="00E8294C">
        <w:t>Introdução</w:t>
      </w:r>
      <w:bookmarkEnd w:id="0"/>
      <w:bookmarkEnd w:id="1"/>
      <w:bookmarkEnd w:id="2"/>
    </w:p>
    <w:p w14:paraId="7C00182C" w14:textId="77777777" w:rsidR="00755A3B" w:rsidRDefault="00755A3B" w:rsidP="00413D38">
      <w:pPr>
        <w:tabs>
          <w:tab w:val="left" w:pos="284"/>
        </w:tabs>
        <w:ind w:firstLine="284"/>
        <w:jc w:val="both"/>
      </w:pPr>
    </w:p>
    <w:p w14:paraId="2AAC3C7B" w14:textId="77777777" w:rsidR="00755A3B" w:rsidRDefault="00755A3B" w:rsidP="00134F63">
      <w:pPr>
        <w:pStyle w:val="EstiloJustificadoPrimeiralinha15cm"/>
        <w:spacing w:line="360" w:lineRule="auto"/>
      </w:pPr>
      <w:r>
        <w:t>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w:t>
      </w:r>
      <w:r w:rsidR="00D15D0A">
        <w:t>/nomenclatura</w:t>
      </w:r>
      <w:r>
        <w:t xml:space="preserve"> visa minimizar esses problemas, pois estabelece regras</w:t>
      </w:r>
      <w:r w:rsidR="00D15D0A">
        <w:t>,</w:t>
      </w:r>
      <w:r>
        <w:t xml:space="preserve"> definindo como o código deve ser escrito para favorecer a impessoalidade do artefato.</w:t>
      </w:r>
    </w:p>
    <w:p w14:paraId="2C991520" w14:textId="77777777" w:rsidR="00755A3B" w:rsidRDefault="00755A3B" w:rsidP="00134F63">
      <w:pPr>
        <w:pStyle w:val="EstiloJustificadoPrimeiralinha15cm"/>
        <w:spacing w:line="360" w:lineRule="auto"/>
      </w:pPr>
      <w:r>
        <w:t xml:space="preserve">Este documento tem como objetivo definir um padrão de </w:t>
      </w:r>
      <w:r w:rsidR="00D15D0A">
        <w:t>nomenclatura</w:t>
      </w:r>
      <w:r w:rsidR="00284FD8">
        <w:t xml:space="preserve"> para definição de bancos de dados que, </w:t>
      </w:r>
      <w:r>
        <w:t xml:space="preserve">quando usado, garante um melhor entendimento por qualquer pessoa que conheça e siga o mesmo. </w:t>
      </w:r>
    </w:p>
    <w:p w14:paraId="07CC2952" w14:textId="77777777" w:rsidR="00851559" w:rsidRDefault="00851559" w:rsidP="00851559">
      <w:pPr>
        <w:pStyle w:val="EstiloJustificadoPrimeiralinha15cm"/>
      </w:pPr>
    </w:p>
    <w:p w14:paraId="3E59E736" w14:textId="77777777" w:rsidR="00470F7C" w:rsidRDefault="00470F7C" w:rsidP="00851559">
      <w:pPr>
        <w:pStyle w:val="EstiloJustificadoPrimeiralinha15cm"/>
      </w:pPr>
    </w:p>
    <w:p w14:paraId="1A07D3D8" w14:textId="77777777" w:rsidR="00755A3B" w:rsidRDefault="00755A3B" w:rsidP="00413D38">
      <w:pPr>
        <w:tabs>
          <w:tab w:val="left" w:pos="284"/>
        </w:tabs>
        <w:ind w:firstLine="284"/>
      </w:pPr>
    </w:p>
    <w:p w14:paraId="3956B50D" w14:textId="77777777" w:rsidR="00755A3B" w:rsidRPr="005A2E40" w:rsidRDefault="00284FD8" w:rsidP="00FD32D3">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 w:name="_Toc203191523"/>
      <w:r>
        <w:t>BANCO DE DADOS</w:t>
      </w:r>
      <w:bookmarkEnd w:id="3"/>
    </w:p>
    <w:p w14:paraId="4E6C744F" w14:textId="77777777" w:rsidR="005A2E40" w:rsidRPr="005A2E40" w:rsidRDefault="005A2E40" w:rsidP="005A2E40">
      <w:pPr>
        <w:pStyle w:val="Corpodetexto"/>
        <w:rPr>
          <w:lang w:val="en-US"/>
        </w:rPr>
      </w:pPr>
    </w:p>
    <w:p w14:paraId="31B6EA91" w14:textId="77777777" w:rsidR="00452400" w:rsidRPr="00F15B4C" w:rsidRDefault="00452400" w:rsidP="00452400">
      <w:pPr>
        <w:pStyle w:val="Qualiti-Ttulo2"/>
      </w:pPr>
      <w:bookmarkStart w:id="4" w:name="_Toc203191524"/>
      <w:r>
        <w:t>Regra Geral</w:t>
      </w:r>
      <w:bookmarkEnd w:id="4"/>
    </w:p>
    <w:p w14:paraId="51519DC8" w14:textId="77777777" w:rsidR="00755A3B" w:rsidRDefault="00755A3B" w:rsidP="005A2E40">
      <w:pPr>
        <w:pStyle w:val="EstiloJustificadoPrimeiralinha15cm"/>
      </w:pPr>
    </w:p>
    <w:p w14:paraId="431EEB15" w14:textId="77777777" w:rsidR="00755A3B" w:rsidRDefault="00452400" w:rsidP="00452400">
      <w:pPr>
        <w:ind w:firstLine="709"/>
        <w:jc w:val="both"/>
      </w:pPr>
      <w:r>
        <w:t>O nome do banco de dados deverá identificar o negócio que está sendo automatizado ou deverá refletir a sigla da aplicação.</w:t>
      </w:r>
    </w:p>
    <w:p w14:paraId="142D4DE9" w14:textId="77777777" w:rsidR="00452400" w:rsidRDefault="00452400" w:rsidP="00452400">
      <w:pPr>
        <w:ind w:firstLine="709"/>
        <w:jc w:val="both"/>
      </w:pPr>
    </w:p>
    <w:p w14:paraId="2912AFD9" w14:textId="77777777" w:rsidR="00755A3B" w:rsidRDefault="00452400" w:rsidP="003207D9">
      <w:pPr>
        <w:pStyle w:val="Qualiti-Ttulo2"/>
      </w:pPr>
      <w:bookmarkStart w:id="5" w:name="_Toc203191525"/>
      <w:r>
        <w:t>Sintaxe</w:t>
      </w:r>
      <w:bookmarkEnd w:id="5"/>
    </w:p>
    <w:p w14:paraId="4CF0E741" w14:textId="77777777" w:rsidR="00452400" w:rsidRDefault="00452400" w:rsidP="00452400">
      <w:pPr>
        <w:pStyle w:val="Qualiti-Ttulo2"/>
        <w:numPr>
          <w:ilvl w:val="0"/>
          <w:numId w:val="0"/>
        </w:numPr>
        <w:tabs>
          <w:tab w:val="clear" w:pos="0"/>
          <w:tab w:val="clear" w:pos="284"/>
        </w:tabs>
        <w:ind w:firstLine="709"/>
      </w:pPr>
    </w:p>
    <w:p w14:paraId="50E49722" w14:textId="77777777" w:rsidR="00257E68" w:rsidRPr="00D7254C" w:rsidRDefault="00257E68" w:rsidP="00257E68">
      <w:pPr>
        <w:ind w:firstLine="709"/>
        <w:jc w:val="both"/>
        <w:rPr>
          <w:lang w:val="en-US"/>
        </w:rPr>
      </w:pPr>
      <w:r w:rsidRPr="00D7254C">
        <w:rPr>
          <w:lang w:val="en-US"/>
        </w:rPr>
        <w:t>{</w:t>
      </w:r>
      <w:r w:rsidR="00D7254C" w:rsidRPr="00D7254C">
        <w:rPr>
          <w:lang w:val="en-US"/>
        </w:rPr>
        <w:t>[A..Z][</w:t>
      </w:r>
      <w:r w:rsidR="00D7254C">
        <w:rPr>
          <w:lang w:val="en-US"/>
        </w:rPr>
        <w:t>a</w:t>
      </w:r>
      <w:r w:rsidR="00D7254C" w:rsidRPr="00D7254C">
        <w:rPr>
          <w:lang w:val="en-US"/>
        </w:rPr>
        <w:t>..</w:t>
      </w:r>
      <w:r w:rsidR="00D7254C">
        <w:rPr>
          <w:lang w:val="en-US"/>
        </w:rPr>
        <w:t>z]</w:t>
      </w:r>
      <w:r w:rsidRPr="00D7254C">
        <w:rPr>
          <w:lang w:val="en-US"/>
        </w:rPr>
        <w:t>} →</w:t>
      </w:r>
      <w:r w:rsidR="008E7AE5" w:rsidRPr="00D7254C">
        <w:rPr>
          <w:lang w:val="en-US"/>
        </w:rPr>
        <w:t xml:space="preserve"> Xxxxx, onde:</w:t>
      </w:r>
    </w:p>
    <w:p w14:paraId="6C86CA1E" w14:textId="77777777" w:rsidR="008E7AE5" w:rsidRPr="00D7254C" w:rsidRDefault="008E7AE5" w:rsidP="00257E68">
      <w:pPr>
        <w:ind w:firstLine="709"/>
        <w:jc w:val="both"/>
        <w:rPr>
          <w:lang w:val="en-US"/>
        </w:rPr>
      </w:pPr>
    </w:p>
    <w:p w14:paraId="0A04C7C7" w14:textId="77777777" w:rsidR="008E7AE5" w:rsidRDefault="008E7AE5" w:rsidP="00257E68">
      <w:pPr>
        <w:ind w:firstLine="709"/>
        <w:jc w:val="both"/>
      </w:pPr>
      <w:r>
        <w:t>Xxxxx – indica o nome do banco de dados.</w:t>
      </w:r>
    </w:p>
    <w:p w14:paraId="7470DFE7" w14:textId="77777777" w:rsidR="00C857D8" w:rsidRDefault="00C857D8" w:rsidP="00C857D8">
      <w:pPr>
        <w:ind w:firstLine="709"/>
        <w:jc w:val="both"/>
      </w:pPr>
    </w:p>
    <w:p w14:paraId="294A8D1E" w14:textId="77777777" w:rsidR="00C857D8" w:rsidRDefault="00C857D8" w:rsidP="00D7254C">
      <w:pPr>
        <w:numPr>
          <w:ilvl w:val="0"/>
          <w:numId w:val="31"/>
        </w:numPr>
        <w:tabs>
          <w:tab w:val="clear" w:pos="1429"/>
          <w:tab w:val="num" w:pos="993"/>
        </w:tabs>
        <w:ind w:left="993" w:hanging="284"/>
        <w:jc w:val="both"/>
      </w:pPr>
      <w:r>
        <w:t>Primeira letra deverá ser maiúscula e as demais minúsculas. Para cada palavra interna, primeira letra em maiúsculo.</w:t>
      </w:r>
    </w:p>
    <w:p w14:paraId="2C147677" w14:textId="77777777" w:rsidR="009F0FEC" w:rsidRDefault="009F0FEC" w:rsidP="009F0FEC">
      <w:pPr>
        <w:numPr>
          <w:ilvl w:val="0"/>
          <w:numId w:val="31"/>
        </w:numPr>
        <w:tabs>
          <w:tab w:val="clear" w:pos="1429"/>
          <w:tab w:val="num" w:pos="993"/>
        </w:tabs>
        <w:ind w:hanging="720"/>
        <w:jc w:val="both"/>
      </w:pPr>
      <w:r>
        <w:t>Usar palavras no singular, sem acentuações ou caracteres especiais.</w:t>
      </w:r>
    </w:p>
    <w:p w14:paraId="28118069" w14:textId="77777777" w:rsidR="009F0FEC" w:rsidRDefault="009F0FEC" w:rsidP="009F0FEC">
      <w:pPr>
        <w:ind w:left="709"/>
        <w:jc w:val="both"/>
      </w:pPr>
    </w:p>
    <w:p w14:paraId="4277F311" w14:textId="77777777" w:rsidR="008E7AE5" w:rsidRDefault="008E7AE5" w:rsidP="00257E68">
      <w:pPr>
        <w:ind w:firstLine="709"/>
        <w:jc w:val="both"/>
      </w:pPr>
    </w:p>
    <w:p w14:paraId="0EB4B27D" w14:textId="77777777" w:rsidR="00452400" w:rsidRPr="008E7AE5" w:rsidRDefault="00452400" w:rsidP="00452400">
      <w:pPr>
        <w:pStyle w:val="Qualiti-Ttulo2"/>
        <w:numPr>
          <w:ilvl w:val="0"/>
          <w:numId w:val="0"/>
        </w:numPr>
        <w:rPr>
          <w:lang w:val="pt-BR"/>
        </w:rPr>
      </w:pPr>
    </w:p>
    <w:p w14:paraId="45301AAF" w14:textId="77777777" w:rsidR="00452400" w:rsidRDefault="00452400" w:rsidP="003207D9">
      <w:pPr>
        <w:pStyle w:val="Qualiti-Ttulo2"/>
      </w:pPr>
      <w:bookmarkStart w:id="6" w:name="_Toc203191526"/>
      <w:r>
        <w:t>Exemplos</w:t>
      </w:r>
      <w:bookmarkEnd w:id="6"/>
    </w:p>
    <w:p w14:paraId="617C8B08" w14:textId="77777777" w:rsidR="008E7AE5" w:rsidRDefault="008E7AE5" w:rsidP="008E7AE5">
      <w:pPr>
        <w:pStyle w:val="Qualiti-Ttulo2"/>
        <w:numPr>
          <w:ilvl w:val="0"/>
          <w:numId w:val="0"/>
        </w:numPr>
      </w:pPr>
      <w:r>
        <w:tab/>
      </w:r>
      <w:r>
        <w:tab/>
      </w:r>
    </w:p>
    <w:p w14:paraId="01EE9B7C" w14:textId="1E0CDD9D" w:rsidR="008E7AE5" w:rsidRDefault="00820DAC" w:rsidP="008E7AE5">
      <w:pPr>
        <w:ind w:firstLine="709"/>
        <w:jc w:val="both"/>
      </w:pPr>
      <w:r>
        <w:t>Descricao</w:t>
      </w:r>
    </w:p>
    <w:p w14:paraId="39CF94E7" w14:textId="147A0478" w:rsidR="008E7AE5" w:rsidRDefault="00820DAC" w:rsidP="008E7AE5">
      <w:pPr>
        <w:ind w:firstLine="709"/>
        <w:jc w:val="both"/>
      </w:pPr>
      <w:r>
        <w:t>Login</w:t>
      </w:r>
    </w:p>
    <w:p w14:paraId="5CC846D5" w14:textId="37EE0255" w:rsidR="00820DAC" w:rsidRDefault="00820DAC" w:rsidP="008E7AE5">
      <w:pPr>
        <w:ind w:firstLine="708"/>
        <w:jc w:val="both"/>
      </w:pPr>
      <w:r>
        <w:t>Autenticar</w:t>
      </w:r>
    </w:p>
    <w:p w14:paraId="140A0FEB" w14:textId="2E80FD07" w:rsidR="008E7AE5" w:rsidRDefault="00820DAC" w:rsidP="008E7AE5">
      <w:pPr>
        <w:ind w:firstLine="708"/>
        <w:jc w:val="both"/>
      </w:pPr>
      <w:r>
        <w:t>Bairro</w:t>
      </w:r>
    </w:p>
    <w:p w14:paraId="6111627E" w14:textId="601B7343" w:rsidR="008E7AE5" w:rsidRPr="008E7AE5" w:rsidRDefault="00820DAC" w:rsidP="008E7AE5">
      <w:pPr>
        <w:ind w:firstLine="709"/>
        <w:jc w:val="both"/>
      </w:pPr>
      <w:r>
        <w:t>CPF</w:t>
      </w:r>
    </w:p>
    <w:p w14:paraId="72FC577C" w14:textId="77777777" w:rsidR="008E7AE5" w:rsidRDefault="00755A3B">
      <w:pPr>
        <w:jc w:val="both"/>
      </w:pPr>
      <w:r>
        <w:tab/>
      </w:r>
    </w:p>
    <w:p w14:paraId="55B51679" w14:textId="77777777" w:rsidR="008E7AE5" w:rsidRDefault="008E7AE5">
      <w:pPr>
        <w:jc w:val="both"/>
      </w:pPr>
    </w:p>
    <w:p w14:paraId="1F2C057D" w14:textId="77777777" w:rsidR="00F15B4C" w:rsidRDefault="00F15B4C">
      <w:pPr>
        <w:jc w:val="both"/>
      </w:pPr>
    </w:p>
    <w:p w14:paraId="76DB449A" w14:textId="77777777" w:rsidR="004568F7" w:rsidRDefault="004568F7">
      <w:pPr>
        <w:jc w:val="both"/>
      </w:pPr>
    </w:p>
    <w:p w14:paraId="54E3D0FD" w14:textId="77777777" w:rsidR="008E7AE5" w:rsidRDefault="00D7254C">
      <w:pPr>
        <w:jc w:val="both"/>
      </w:pPr>
      <w:r>
        <w:tab/>
      </w:r>
    </w:p>
    <w:p w14:paraId="42D55C4B" w14:textId="77777777" w:rsidR="008E7AE5" w:rsidRPr="005A2E40" w:rsidRDefault="008E7AE5" w:rsidP="008E7AE5">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7" w:name="_Toc203191527"/>
      <w:r>
        <w:t>TABELAS</w:t>
      </w:r>
      <w:bookmarkEnd w:id="7"/>
    </w:p>
    <w:p w14:paraId="0E426FAF" w14:textId="77777777" w:rsidR="008E7AE5" w:rsidRPr="005A2E40" w:rsidRDefault="008E7AE5" w:rsidP="008E7AE5">
      <w:pPr>
        <w:pStyle w:val="Corpodetexto"/>
        <w:rPr>
          <w:lang w:val="en-US"/>
        </w:rPr>
      </w:pPr>
    </w:p>
    <w:p w14:paraId="25C33629" w14:textId="77777777" w:rsidR="008E7AE5" w:rsidRPr="00F15B4C" w:rsidRDefault="008E7AE5" w:rsidP="008E7AE5">
      <w:pPr>
        <w:pStyle w:val="Qualiti-Ttulo2"/>
      </w:pPr>
      <w:bookmarkStart w:id="8" w:name="_Toc203191528"/>
      <w:r>
        <w:t>Regra Geral</w:t>
      </w:r>
      <w:bookmarkEnd w:id="8"/>
    </w:p>
    <w:p w14:paraId="4D019577" w14:textId="77777777" w:rsidR="008E7AE5" w:rsidRDefault="008E7AE5" w:rsidP="008E7AE5">
      <w:pPr>
        <w:pStyle w:val="EstiloJustificadoPrimeiralinha15cm"/>
      </w:pPr>
    </w:p>
    <w:p w14:paraId="50CFD683" w14:textId="77777777" w:rsidR="00C857D8" w:rsidRDefault="00D7254C" w:rsidP="008E7AE5">
      <w:pPr>
        <w:ind w:firstLine="709"/>
        <w:jc w:val="both"/>
      </w:pPr>
      <w:r>
        <w:t>O nome das</w:t>
      </w:r>
      <w:r w:rsidR="00C857D8">
        <w:t xml:space="preserve"> </w:t>
      </w:r>
      <w:r>
        <w:t xml:space="preserve">tabelas </w:t>
      </w:r>
      <w:r w:rsidR="00C857D8">
        <w:t>deve ser sugestivo e</w:t>
      </w:r>
      <w:r w:rsidR="008E7AE5">
        <w:t xml:space="preserve"> </w:t>
      </w:r>
      <w:r w:rsidR="00C857D8">
        <w:t>refletir os dados armazenados nesta.</w:t>
      </w:r>
      <w:r w:rsidR="00D66629">
        <w:t xml:space="preserve"> O nome deve s</w:t>
      </w:r>
      <w:r w:rsidR="009F0FEC">
        <w:t>er pré-fixado pela palavra TBL</w:t>
      </w:r>
      <w:r w:rsidR="00D66629">
        <w:t>.</w:t>
      </w:r>
    </w:p>
    <w:p w14:paraId="50654917" w14:textId="77777777" w:rsidR="008E7AE5" w:rsidRDefault="008E7AE5" w:rsidP="008E7AE5">
      <w:pPr>
        <w:ind w:firstLine="709"/>
        <w:jc w:val="both"/>
      </w:pPr>
    </w:p>
    <w:p w14:paraId="58B1C79A" w14:textId="77777777" w:rsidR="008E7AE5" w:rsidRDefault="008E7AE5" w:rsidP="008E7AE5">
      <w:pPr>
        <w:ind w:firstLine="709"/>
        <w:jc w:val="both"/>
      </w:pPr>
    </w:p>
    <w:p w14:paraId="37434D64" w14:textId="77777777" w:rsidR="008E7AE5" w:rsidRDefault="008E7AE5" w:rsidP="008E7AE5">
      <w:pPr>
        <w:pStyle w:val="Qualiti-Ttulo2"/>
      </w:pPr>
      <w:bookmarkStart w:id="9" w:name="_Toc203191529"/>
      <w:r>
        <w:t>Sintaxe</w:t>
      </w:r>
      <w:bookmarkEnd w:id="9"/>
    </w:p>
    <w:p w14:paraId="2BFCC521" w14:textId="77777777" w:rsidR="008E7AE5" w:rsidRDefault="008E7AE5" w:rsidP="008E7AE5">
      <w:pPr>
        <w:pStyle w:val="Qualiti-Ttulo2"/>
        <w:numPr>
          <w:ilvl w:val="0"/>
          <w:numId w:val="0"/>
        </w:numPr>
        <w:tabs>
          <w:tab w:val="clear" w:pos="0"/>
          <w:tab w:val="clear" w:pos="284"/>
        </w:tabs>
        <w:ind w:firstLine="709"/>
      </w:pPr>
    </w:p>
    <w:p w14:paraId="1B2347A0" w14:textId="77777777" w:rsidR="008E7AE5" w:rsidRPr="00D7254C" w:rsidRDefault="00260EE1" w:rsidP="008E7AE5">
      <w:pPr>
        <w:ind w:firstLine="709"/>
        <w:jc w:val="both"/>
        <w:rPr>
          <w:lang w:val="en-US"/>
        </w:rPr>
      </w:pPr>
      <w:r>
        <w:rPr>
          <w:lang w:val="en-US"/>
        </w:rPr>
        <w:t>TBL_</w:t>
      </w:r>
      <w:r w:rsidR="008E7AE5" w:rsidRPr="00D7254C">
        <w:rPr>
          <w:lang w:val="en-US"/>
        </w:rPr>
        <w:t>{</w:t>
      </w:r>
      <w:r w:rsidR="00D7254C" w:rsidRPr="00D7254C">
        <w:rPr>
          <w:lang w:val="en-US"/>
        </w:rPr>
        <w:t>[A..Z]</w:t>
      </w:r>
      <w:r w:rsidR="008E7AE5" w:rsidRPr="00D7254C">
        <w:rPr>
          <w:lang w:val="en-US"/>
        </w:rPr>
        <w:t xml:space="preserve">[a..z]} → </w:t>
      </w:r>
      <w:r w:rsidR="00C857D8" w:rsidRPr="00D7254C">
        <w:rPr>
          <w:lang w:val="en-US"/>
        </w:rPr>
        <w:t>TB</w:t>
      </w:r>
      <w:r w:rsidR="00D7254C" w:rsidRPr="00D7254C">
        <w:rPr>
          <w:lang w:val="en-US"/>
        </w:rPr>
        <w:t>L</w:t>
      </w:r>
      <w:r w:rsidR="00C857D8" w:rsidRPr="00D7254C">
        <w:rPr>
          <w:lang w:val="en-US"/>
        </w:rPr>
        <w:t>_</w:t>
      </w:r>
      <w:r w:rsidR="008E7AE5" w:rsidRPr="00D7254C">
        <w:rPr>
          <w:lang w:val="en-US"/>
        </w:rPr>
        <w:t>Xxxxx, onde:</w:t>
      </w:r>
    </w:p>
    <w:p w14:paraId="337F874A" w14:textId="77777777" w:rsidR="008E7AE5" w:rsidRPr="00D7254C" w:rsidRDefault="008E7AE5" w:rsidP="008E7AE5">
      <w:pPr>
        <w:ind w:firstLine="709"/>
        <w:jc w:val="both"/>
        <w:rPr>
          <w:lang w:val="en-US"/>
        </w:rPr>
      </w:pPr>
    </w:p>
    <w:p w14:paraId="3E75E445" w14:textId="77777777" w:rsidR="008E7AE5" w:rsidRDefault="008E7AE5" w:rsidP="008E7AE5">
      <w:pPr>
        <w:ind w:firstLine="709"/>
        <w:jc w:val="both"/>
      </w:pPr>
      <w:r>
        <w:t>Xxxxx – indica o nome d</w:t>
      </w:r>
      <w:r w:rsidR="00D7254C">
        <w:t>a tabela no banco de dados.</w:t>
      </w:r>
    </w:p>
    <w:p w14:paraId="4BC3025C" w14:textId="77777777" w:rsidR="00C857D8" w:rsidRDefault="00C857D8" w:rsidP="00C857D8">
      <w:pPr>
        <w:ind w:firstLine="709"/>
        <w:jc w:val="both"/>
      </w:pPr>
    </w:p>
    <w:p w14:paraId="133E4E5A" w14:textId="77777777" w:rsidR="00C857D8" w:rsidRDefault="00C857D8"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8509EBF" w14:textId="77777777" w:rsidR="00D7254C" w:rsidRDefault="00D7254C" w:rsidP="00D7254C">
      <w:pPr>
        <w:numPr>
          <w:ilvl w:val="0"/>
          <w:numId w:val="30"/>
        </w:numPr>
        <w:tabs>
          <w:tab w:val="clear" w:pos="1429"/>
          <w:tab w:val="num" w:pos="993"/>
        </w:tabs>
        <w:ind w:left="993" w:hanging="284"/>
        <w:jc w:val="both"/>
      </w:pPr>
      <w:r>
        <w:t>Não usar preposições.</w:t>
      </w:r>
    </w:p>
    <w:p w14:paraId="27E6ED3D" w14:textId="77777777" w:rsidR="00C857D8" w:rsidRDefault="00C857D8" w:rsidP="00D7254C">
      <w:pPr>
        <w:numPr>
          <w:ilvl w:val="0"/>
          <w:numId w:val="30"/>
        </w:numPr>
        <w:tabs>
          <w:tab w:val="clear" w:pos="1429"/>
          <w:tab w:val="num" w:pos="993"/>
        </w:tabs>
        <w:ind w:left="993" w:hanging="284"/>
        <w:jc w:val="both"/>
      </w:pPr>
      <w:r>
        <w:t>Limite-se a usar 30 caracteres para definição do nome</w:t>
      </w:r>
      <w:r w:rsidR="0038762A">
        <w:t xml:space="preserve"> da tabela</w:t>
      </w:r>
      <w:r>
        <w:t xml:space="preserve"> – padrão da maioria dos bancos de dados.</w:t>
      </w:r>
    </w:p>
    <w:p w14:paraId="61280D8E"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589CFCF7" w14:textId="77777777" w:rsidR="00D7254C" w:rsidRDefault="00D7254C" w:rsidP="00D7254C">
      <w:pPr>
        <w:numPr>
          <w:ilvl w:val="0"/>
          <w:numId w:val="30"/>
        </w:numPr>
        <w:tabs>
          <w:tab w:val="clear" w:pos="1429"/>
          <w:tab w:val="num" w:pos="993"/>
        </w:tabs>
        <w:ind w:left="993" w:hanging="284"/>
        <w:jc w:val="both"/>
      </w:pPr>
      <w:r>
        <w:t>Evite usar abreviações, se necessário use as conhecidas.</w:t>
      </w:r>
    </w:p>
    <w:p w14:paraId="19A17DA7" w14:textId="77777777" w:rsidR="0038762A" w:rsidRDefault="0038762A" w:rsidP="00C857D8">
      <w:pPr>
        <w:ind w:firstLine="709"/>
        <w:jc w:val="both"/>
      </w:pPr>
    </w:p>
    <w:p w14:paraId="635E350D" w14:textId="77777777" w:rsidR="008E7AE5" w:rsidRDefault="008E7AE5" w:rsidP="008E7AE5">
      <w:pPr>
        <w:ind w:firstLine="709"/>
        <w:jc w:val="both"/>
      </w:pPr>
    </w:p>
    <w:p w14:paraId="30261535" w14:textId="77777777" w:rsidR="008E7AE5" w:rsidRDefault="008E7AE5" w:rsidP="008E7AE5">
      <w:pPr>
        <w:pStyle w:val="Qualiti-Ttulo2"/>
      </w:pPr>
      <w:bookmarkStart w:id="10" w:name="_Toc203191530"/>
      <w:r>
        <w:t>Exemplos</w:t>
      </w:r>
      <w:bookmarkEnd w:id="10"/>
    </w:p>
    <w:p w14:paraId="400851CB" w14:textId="77777777" w:rsidR="008E7AE5" w:rsidRDefault="008E7AE5" w:rsidP="008E7AE5">
      <w:pPr>
        <w:pStyle w:val="Qualiti-Ttulo2"/>
        <w:numPr>
          <w:ilvl w:val="0"/>
          <w:numId w:val="0"/>
        </w:numPr>
      </w:pPr>
      <w:r>
        <w:tab/>
      </w:r>
      <w:r>
        <w:tab/>
      </w:r>
    </w:p>
    <w:p w14:paraId="1A36B3C9" w14:textId="17B58F72" w:rsidR="008E7AE5" w:rsidRDefault="00820DAC" w:rsidP="008E7AE5">
      <w:pPr>
        <w:ind w:firstLine="709"/>
        <w:jc w:val="both"/>
      </w:pPr>
      <w:r>
        <w:t>Professor</w:t>
      </w:r>
      <w:r w:rsidR="00D7254C">
        <w:t xml:space="preserve">                 </w:t>
      </w:r>
      <w:r w:rsidR="00FD51B2">
        <w:tab/>
      </w:r>
      <w:r w:rsidR="00D7254C">
        <w:t xml:space="preserve">– Tabela de </w:t>
      </w:r>
      <w:r>
        <w:t>Professor</w:t>
      </w:r>
    </w:p>
    <w:p w14:paraId="3F9BF418" w14:textId="2FF08897" w:rsidR="00D7254C" w:rsidRDefault="00820DAC" w:rsidP="00820DAC">
      <w:pPr>
        <w:ind w:firstLine="708"/>
        <w:jc w:val="both"/>
      </w:pPr>
      <w:r>
        <w:t>Diario</w:t>
      </w:r>
      <w:r w:rsidR="00D7254C">
        <w:t xml:space="preserve">        </w:t>
      </w:r>
      <w:r w:rsidR="00FD51B2">
        <w:tab/>
      </w:r>
      <w:r>
        <w:tab/>
      </w:r>
      <w:r w:rsidR="00D7254C">
        <w:t xml:space="preserve">– Tabela de </w:t>
      </w:r>
      <w:r>
        <w:t>Diario</w:t>
      </w:r>
    </w:p>
    <w:p w14:paraId="5CF020E5" w14:textId="128E0C26" w:rsidR="00D7254C" w:rsidRDefault="00820DAC" w:rsidP="00D7254C">
      <w:pPr>
        <w:ind w:firstLine="709"/>
        <w:jc w:val="both"/>
      </w:pPr>
      <w:r>
        <w:t>Turma</w:t>
      </w:r>
      <w:r w:rsidR="00D7254C">
        <w:t xml:space="preserve">             </w:t>
      </w:r>
      <w:r w:rsidR="00FD51B2">
        <w:tab/>
      </w:r>
      <w:r w:rsidR="00D7254C">
        <w:t xml:space="preserve">– Tabela </w:t>
      </w:r>
      <w:r w:rsidR="00FD51B2">
        <w:t xml:space="preserve">de </w:t>
      </w:r>
      <w:r>
        <w:t>Turma</w:t>
      </w:r>
    </w:p>
    <w:p w14:paraId="032AEBC7" w14:textId="3631FC6C" w:rsidR="00D7254C" w:rsidRDefault="00820DAC" w:rsidP="00D7254C">
      <w:pPr>
        <w:ind w:firstLine="709"/>
        <w:jc w:val="both"/>
      </w:pPr>
      <w:r>
        <w:t>Aluno</w:t>
      </w:r>
      <w:r w:rsidR="00D7254C">
        <w:t xml:space="preserve">    </w:t>
      </w:r>
      <w:r w:rsidR="00FD51B2">
        <w:tab/>
      </w:r>
      <w:r w:rsidR="004308A0">
        <w:tab/>
      </w:r>
      <w:r w:rsidR="00D7254C">
        <w:t xml:space="preserve">– Tabela de </w:t>
      </w:r>
      <w:r>
        <w:t>Aluno</w:t>
      </w:r>
    </w:p>
    <w:p w14:paraId="20A3EB11" w14:textId="77777777" w:rsidR="00D7254C" w:rsidRDefault="00D7254C" w:rsidP="00D7254C">
      <w:pPr>
        <w:ind w:firstLine="709"/>
        <w:jc w:val="both"/>
      </w:pPr>
    </w:p>
    <w:p w14:paraId="4B7DA060" w14:textId="77777777" w:rsidR="00D7254C" w:rsidRDefault="00D7254C" w:rsidP="00D7254C">
      <w:pPr>
        <w:jc w:val="both"/>
      </w:pPr>
    </w:p>
    <w:p w14:paraId="2D7E725F" w14:textId="77777777" w:rsidR="00D7254C" w:rsidRPr="005A2E40" w:rsidRDefault="00D7254C" w:rsidP="00D7254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1" w:name="_Toc203191531"/>
      <w:r>
        <w:t>ATRIBUTOS</w:t>
      </w:r>
      <w:bookmarkEnd w:id="11"/>
    </w:p>
    <w:p w14:paraId="66F664C6" w14:textId="77777777" w:rsidR="00D7254C" w:rsidRPr="005A2E40" w:rsidRDefault="00D7254C" w:rsidP="00D7254C">
      <w:pPr>
        <w:pStyle w:val="Corpodetexto"/>
        <w:rPr>
          <w:lang w:val="en-US"/>
        </w:rPr>
      </w:pPr>
    </w:p>
    <w:p w14:paraId="1584FDF6" w14:textId="77777777" w:rsidR="00D7254C" w:rsidRPr="00F15B4C" w:rsidRDefault="00D7254C" w:rsidP="00D7254C">
      <w:pPr>
        <w:pStyle w:val="Qualiti-Ttulo2"/>
      </w:pPr>
      <w:bookmarkStart w:id="12" w:name="_Toc203191532"/>
      <w:r>
        <w:t>Regra Geral</w:t>
      </w:r>
      <w:bookmarkEnd w:id="12"/>
    </w:p>
    <w:p w14:paraId="2A0F8DC7" w14:textId="77777777" w:rsidR="00D7254C" w:rsidRDefault="00D7254C" w:rsidP="00D7254C">
      <w:pPr>
        <w:pStyle w:val="EstiloJustificadoPrimeiralinha15cm"/>
      </w:pPr>
    </w:p>
    <w:p w14:paraId="31BEC2BE" w14:textId="77777777" w:rsidR="00D7254C" w:rsidRDefault="00D7254C" w:rsidP="00D7254C">
      <w:pPr>
        <w:ind w:firstLine="709"/>
        <w:jc w:val="both"/>
      </w:pPr>
      <w:r>
        <w:t xml:space="preserve">O nome dos atributos devem identificar a coluna de maneira clara e descritiva. </w:t>
      </w:r>
    </w:p>
    <w:p w14:paraId="7E41B661" w14:textId="77777777" w:rsidR="00D7254C" w:rsidRDefault="00D7254C" w:rsidP="00D7254C">
      <w:pPr>
        <w:ind w:firstLine="709"/>
        <w:jc w:val="both"/>
      </w:pPr>
    </w:p>
    <w:p w14:paraId="39FEB2C1" w14:textId="77777777" w:rsidR="00D7254C" w:rsidRDefault="00D7254C" w:rsidP="00D7254C">
      <w:pPr>
        <w:ind w:firstLine="709"/>
        <w:jc w:val="both"/>
      </w:pPr>
    </w:p>
    <w:p w14:paraId="7B1C7857" w14:textId="77777777" w:rsidR="00D7254C" w:rsidRPr="00D7254C" w:rsidRDefault="00D7254C" w:rsidP="00D7254C">
      <w:pPr>
        <w:pStyle w:val="Qualiti-Ttulo2"/>
        <w:rPr>
          <w:lang w:val="pt-BR"/>
        </w:rPr>
      </w:pPr>
      <w:bookmarkStart w:id="13" w:name="_Toc203191533"/>
      <w:r w:rsidRPr="00D7254C">
        <w:rPr>
          <w:lang w:val="pt-BR"/>
        </w:rPr>
        <w:t>Sintaxe</w:t>
      </w:r>
      <w:bookmarkEnd w:id="13"/>
    </w:p>
    <w:p w14:paraId="0E41A6D5" w14:textId="77777777" w:rsidR="00D7254C" w:rsidRPr="00D7254C" w:rsidRDefault="00D7254C" w:rsidP="00D7254C">
      <w:pPr>
        <w:pStyle w:val="Qualiti-Ttulo2"/>
        <w:numPr>
          <w:ilvl w:val="0"/>
          <w:numId w:val="0"/>
        </w:numPr>
        <w:tabs>
          <w:tab w:val="clear" w:pos="0"/>
          <w:tab w:val="clear" w:pos="284"/>
        </w:tabs>
        <w:ind w:firstLine="709"/>
        <w:rPr>
          <w:lang w:val="pt-BR"/>
        </w:rPr>
      </w:pPr>
    </w:p>
    <w:p w14:paraId="07A9EB5C" w14:textId="77777777" w:rsidR="00D7254C" w:rsidRPr="00D7254C" w:rsidRDefault="00D7254C" w:rsidP="00D7254C">
      <w:pPr>
        <w:ind w:firstLine="709"/>
        <w:jc w:val="both"/>
      </w:pPr>
      <w:r w:rsidRPr="00D7254C">
        <w:t>{[A..Z][a..z]} → Xxxxx, onde:</w:t>
      </w:r>
    </w:p>
    <w:p w14:paraId="1CB6E1D2" w14:textId="77777777" w:rsidR="00D7254C" w:rsidRPr="00D7254C" w:rsidRDefault="00D7254C" w:rsidP="00D7254C">
      <w:pPr>
        <w:ind w:firstLine="709"/>
        <w:jc w:val="both"/>
      </w:pPr>
    </w:p>
    <w:p w14:paraId="2F01EE03" w14:textId="77777777" w:rsidR="00D7254C" w:rsidRDefault="00D7254C" w:rsidP="00D7254C">
      <w:pPr>
        <w:ind w:firstLine="709"/>
        <w:jc w:val="both"/>
      </w:pPr>
      <w:r>
        <w:t>Xxxxx – indica o nome do atributos de uma determinada tabela do banco de dados.</w:t>
      </w:r>
    </w:p>
    <w:p w14:paraId="7814AFD2" w14:textId="77777777" w:rsidR="00D7254C" w:rsidRDefault="00D7254C" w:rsidP="00D7254C">
      <w:pPr>
        <w:ind w:firstLine="709"/>
        <w:jc w:val="both"/>
      </w:pPr>
    </w:p>
    <w:p w14:paraId="4CA9F71C" w14:textId="77777777" w:rsidR="00D7254C" w:rsidRDefault="00D7254C"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2F79D5B3" w14:textId="77777777" w:rsidR="00D7254C" w:rsidRDefault="00D7254C" w:rsidP="00D7254C">
      <w:pPr>
        <w:numPr>
          <w:ilvl w:val="0"/>
          <w:numId w:val="30"/>
        </w:numPr>
        <w:tabs>
          <w:tab w:val="clear" w:pos="1429"/>
          <w:tab w:val="num" w:pos="993"/>
        </w:tabs>
        <w:ind w:left="993" w:hanging="284"/>
        <w:jc w:val="both"/>
      </w:pPr>
      <w:r>
        <w:t>Não usar preposições.</w:t>
      </w:r>
    </w:p>
    <w:p w14:paraId="7007F669" w14:textId="77777777" w:rsidR="009F0FEC" w:rsidRDefault="009F0FEC" w:rsidP="009F0FEC">
      <w:pPr>
        <w:numPr>
          <w:ilvl w:val="0"/>
          <w:numId w:val="30"/>
        </w:numPr>
        <w:tabs>
          <w:tab w:val="clear" w:pos="1429"/>
          <w:tab w:val="num" w:pos="993"/>
        </w:tabs>
        <w:ind w:left="993" w:hanging="284"/>
        <w:jc w:val="both"/>
      </w:pPr>
      <w:r>
        <w:lastRenderedPageBreak/>
        <w:t>Usar palavras no singular, sem acentuações ou caracteres especiais.</w:t>
      </w:r>
    </w:p>
    <w:p w14:paraId="7C8517CC" w14:textId="77777777" w:rsidR="00D7254C" w:rsidRDefault="00D7254C" w:rsidP="00D7254C">
      <w:pPr>
        <w:numPr>
          <w:ilvl w:val="0"/>
          <w:numId w:val="30"/>
        </w:numPr>
        <w:tabs>
          <w:tab w:val="clear" w:pos="1429"/>
          <w:tab w:val="num" w:pos="993"/>
        </w:tabs>
        <w:ind w:left="993" w:hanging="284"/>
        <w:jc w:val="both"/>
      </w:pPr>
      <w:r>
        <w:t>Evite usar abreviações, se necessário use as conhecidas. Abreviações limitadas a 4 caracteres.</w:t>
      </w:r>
    </w:p>
    <w:p w14:paraId="18EEDE7B" w14:textId="77777777" w:rsidR="00D7254C" w:rsidRDefault="00D7254C" w:rsidP="009F0FEC">
      <w:pPr>
        <w:ind w:left="709"/>
        <w:jc w:val="both"/>
      </w:pPr>
    </w:p>
    <w:p w14:paraId="1ED9C16B" w14:textId="77777777" w:rsidR="00D7254C" w:rsidRDefault="00D7254C" w:rsidP="00D7254C">
      <w:pPr>
        <w:ind w:firstLine="709"/>
        <w:jc w:val="both"/>
      </w:pPr>
    </w:p>
    <w:p w14:paraId="22DDEA35" w14:textId="77777777" w:rsidR="00D7254C" w:rsidRDefault="00D7254C" w:rsidP="00D7254C">
      <w:pPr>
        <w:pStyle w:val="Qualiti-Ttulo2"/>
      </w:pPr>
      <w:bookmarkStart w:id="14" w:name="_Toc203191534"/>
      <w:r>
        <w:t>Exemplos</w:t>
      </w:r>
      <w:bookmarkEnd w:id="14"/>
    </w:p>
    <w:p w14:paraId="366EBFE8" w14:textId="77777777" w:rsidR="00D7254C" w:rsidRDefault="00D7254C" w:rsidP="00D7254C">
      <w:pPr>
        <w:pStyle w:val="Qualiti-Ttulo2"/>
        <w:numPr>
          <w:ilvl w:val="0"/>
          <w:numId w:val="0"/>
        </w:numPr>
      </w:pPr>
      <w:r>
        <w:tab/>
      </w:r>
      <w:r>
        <w:tab/>
      </w:r>
    </w:p>
    <w:p w14:paraId="51C4FA27" w14:textId="77777777" w:rsidR="00D7254C" w:rsidRPr="00D7254C" w:rsidRDefault="00D7254C" w:rsidP="00D7254C">
      <w:pPr>
        <w:ind w:firstLine="709"/>
        <w:jc w:val="both"/>
        <w:rPr>
          <w:i/>
        </w:rPr>
      </w:pPr>
      <w:r w:rsidRPr="00D7254C">
        <w:rPr>
          <w:i/>
        </w:rPr>
        <w:t>Sem Abreviações</w:t>
      </w:r>
    </w:p>
    <w:p w14:paraId="1E1A1358" w14:textId="0F8048C5" w:rsidR="004308A0" w:rsidRDefault="00100AE7" w:rsidP="004308A0">
      <w:pPr>
        <w:ind w:firstLine="709"/>
        <w:jc w:val="both"/>
      </w:pPr>
      <w:r>
        <w:t>N</w:t>
      </w:r>
      <w:r w:rsidR="00D7254C">
        <w:t>ome</w:t>
      </w:r>
    </w:p>
    <w:p w14:paraId="5CE2D961" w14:textId="7D20F1E0" w:rsidR="00D7254C" w:rsidRDefault="00100AE7" w:rsidP="00D7254C">
      <w:pPr>
        <w:ind w:firstLine="709"/>
        <w:jc w:val="both"/>
      </w:pPr>
      <w:r>
        <w:t>Turma</w:t>
      </w:r>
    </w:p>
    <w:p w14:paraId="6B4A7629" w14:textId="1E7310A5" w:rsidR="00820DAC" w:rsidRDefault="00100AE7" w:rsidP="00D7254C">
      <w:pPr>
        <w:ind w:firstLine="709"/>
        <w:jc w:val="both"/>
      </w:pPr>
      <w:r>
        <w:t>Sala</w:t>
      </w:r>
    </w:p>
    <w:p w14:paraId="127C7468" w14:textId="3F525086" w:rsidR="00D7254C" w:rsidRDefault="00100AE7" w:rsidP="00820DAC">
      <w:pPr>
        <w:jc w:val="both"/>
      </w:pPr>
      <w:r>
        <w:tab/>
      </w:r>
    </w:p>
    <w:p w14:paraId="4B8A85E8" w14:textId="77777777" w:rsidR="00D7254C" w:rsidRPr="00D7254C" w:rsidRDefault="00D7254C" w:rsidP="00D7254C">
      <w:pPr>
        <w:ind w:firstLine="709"/>
        <w:jc w:val="both"/>
        <w:rPr>
          <w:i/>
        </w:rPr>
      </w:pPr>
      <w:r>
        <w:rPr>
          <w:i/>
        </w:rPr>
        <w:t>Com Abreviações</w:t>
      </w:r>
    </w:p>
    <w:p w14:paraId="05078F54" w14:textId="77777777" w:rsidR="008E7AE5" w:rsidRDefault="008E7AE5">
      <w:pPr>
        <w:jc w:val="both"/>
      </w:pPr>
    </w:p>
    <w:p w14:paraId="0E124696" w14:textId="77777777" w:rsidR="008E7AE5" w:rsidRDefault="008E7AE5">
      <w:pPr>
        <w:jc w:val="both"/>
      </w:pPr>
    </w:p>
    <w:p w14:paraId="6E2A9D64" w14:textId="77777777" w:rsidR="009F0FEC" w:rsidRPr="005A2E40" w:rsidRDefault="009F0FEC" w:rsidP="009F0FE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5" w:name="_Toc203191535"/>
      <w:r>
        <w:t>VIEWS</w:t>
      </w:r>
      <w:bookmarkEnd w:id="15"/>
    </w:p>
    <w:p w14:paraId="73E4E84E" w14:textId="77777777" w:rsidR="009F0FEC" w:rsidRPr="005A2E40" w:rsidRDefault="009F0FEC" w:rsidP="009F0FEC">
      <w:pPr>
        <w:pStyle w:val="Corpodetexto"/>
        <w:rPr>
          <w:lang w:val="en-US"/>
        </w:rPr>
      </w:pPr>
    </w:p>
    <w:p w14:paraId="2FB0F697" w14:textId="77777777" w:rsidR="009F0FEC" w:rsidRPr="00F15B4C" w:rsidRDefault="009F0FEC" w:rsidP="009F0FEC">
      <w:pPr>
        <w:pStyle w:val="Qualiti-Ttulo2"/>
      </w:pPr>
      <w:bookmarkStart w:id="16" w:name="_Toc203191536"/>
      <w:r>
        <w:t>Regra Geral</w:t>
      </w:r>
      <w:bookmarkEnd w:id="16"/>
    </w:p>
    <w:p w14:paraId="32F0DB3E" w14:textId="77777777" w:rsidR="009F0FEC" w:rsidRDefault="009F0FEC" w:rsidP="009F0FEC">
      <w:pPr>
        <w:pStyle w:val="EstiloJustificadoPrimeiralinha15cm"/>
      </w:pPr>
    </w:p>
    <w:p w14:paraId="5D17B1F0" w14:textId="77777777" w:rsidR="009F0FEC" w:rsidRDefault="009F0FEC" w:rsidP="009F0FEC">
      <w:pPr>
        <w:ind w:firstLine="709"/>
        <w:jc w:val="both"/>
      </w:pPr>
      <w:r>
        <w:t>Deve-se usar a mesma semântica utilizadas para as tabelas. O nome deve ser pré-fixado pela palavra VW.</w:t>
      </w:r>
    </w:p>
    <w:p w14:paraId="71122AE9" w14:textId="77777777" w:rsidR="009F0FEC" w:rsidRDefault="009F0FEC" w:rsidP="009F0FEC">
      <w:pPr>
        <w:ind w:firstLine="709"/>
        <w:jc w:val="both"/>
      </w:pPr>
    </w:p>
    <w:p w14:paraId="61052DF8" w14:textId="77777777" w:rsidR="009F0FEC" w:rsidRDefault="009F0FEC" w:rsidP="009F0FEC">
      <w:pPr>
        <w:ind w:firstLine="709"/>
        <w:jc w:val="both"/>
      </w:pPr>
    </w:p>
    <w:p w14:paraId="1EC170B7" w14:textId="77777777" w:rsidR="009F0FEC" w:rsidRPr="009F0FEC" w:rsidRDefault="009F0FEC" w:rsidP="009F0FEC">
      <w:pPr>
        <w:pStyle w:val="Qualiti-Ttulo2"/>
        <w:rPr>
          <w:lang w:val="pt-BR"/>
        </w:rPr>
      </w:pPr>
      <w:bookmarkStart w:id="17" w:name="_Toc203191537"/>
      <w:r w:rsidRPr="009F0FEC">
        <w:rPr>
          <w:lang w:val="pt-BR"/>
        </w:rPr>
        <w:t>Sintaxe</w:t>
      </w:r>
      <w:bookmarkEnd w:id="17"/>
    </w:p>
    <w:p w14:paraId="7E0DEC5A" w14:textId="77777777" w:rsidR="009F0FEC" w:rsidRPr="009F0FEC" w:rsidRDefault="009F0FEC" w:rsidP="009F0FEC">
      <w:pPr>
        <w:pStyle w:val="Qualiti-Ttulo2"/>
        <w:numPr>
          <w:ilvl w:val="0"/>
          <w:numId w:val="0"/>
        </w:numPr>
        <w:tabs>
          <w:tab w:val="clear" w:pos="0"/>
          <w:tab w:val="clear" w:pos="284"/>
        </w:tabs>
        <w:ind w:firstLine="709"/>
        <w:rPr>
          <w:lang w:val="pt-BR"/>
        </w:rPr>
      </w:pPr>
    </w:p>
    <w:p w14:paraId="77312AA9" w14:textId="77777777" w:rsidR="009F0FEC" w:rsidRPr="009F0FEC" w:rsidRDefault="00260EE1" w:rsidP="009F0FEC">
      <w:pPr>
        <w:ind w:firstLine="709"/>
        <w:jc w:val="both"/>
      </w:pPr>
      <w:r>
        <w:t>VW_</w:t>
      </w:r>
      <w:r w:rsidR="009F0FEC" w:rsidRPr="009F0FEC">
        <w:t xml:space="preserve">{[A..Z][a..z]} → </w:t>
      </w:r>
      <w:r w:rsidR="009F0FEC">
        <w:t>VW</w:t>
      </w:r>
      <w:r w:rsidR="009F0FEC" w:rsidRPr="009F0FEC">
        <w:t>_Xxxxx, onde:</w:t>
      </w:r>
    </w:p>
    <w:p w14:paraId="343E79E0" w14:textId="77777777" w:rsidR="009F0FEC" w:rsidRPr="009F0FEC" w:rsidRDefault="009F0FEC" w:rsidP="009F0FEC">
      <w:pPr>
        <w:ind w:firstLine="709"/>
        <w:jc w:val="both"/>
      </w:pPr>
    </w:p>
    <w:p w14:paraId="5BD6502E" w14:textId="77777777" w:rsidR="009F0FEC" w:rsidRDefault="009F0FEC" w:rsidP="009F0FEC">
      <w:pPr>
        <w:ind w:firstLine="709"/>
        <w:jc w:val="both"/>
      </w:pPr>
      <w:r>
        <w:t>Xxxxx – indica o nome da view no banco de dados.</w:t>
      </w:r>
    </w:p>
    <w:p w14:paraId="47CECB54" w14:textId="77777777" w:rsidR="009F0FEC" w:rsidRDefault="009F0FEC" w:rsidP="009F0FEC">
      <w:pPr>
        <w:ind w:firstLine="709"/>
        <w:jc w:val="both"/>
      </w:pPr>
    </w:p>
    <w:p w14:paraId="635B2E74" w14:textId="77777777" w:rsidR="009F0FEC" w:rsidRDefault="009F0FEC" w:rsidP="009F0FE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C120948" w14:textId="77777777" w:rsidR="009F0FEC" w:rsidRDefault="009F0FEC" w:rsidP="009F0FEC">
      <w:pPr>
        <w:numPr>
          <w:ilvl w:val="0"/>
          <w:numId w:val="30"/>
        </w:numPr>
        <w:tabs>
          <w:tab w:val="clear" w:pos="1429"/>
          <w:tab w:val="num" w:pos="993"/>
        </w:tabs>
        <w:ind w:left="993" w:hanging="284"/>
        <w:jc w:val="both"/>
      </w:pPr>
      <w:r>
        <w:t>Não usar preposições.</w:t>
      </w:r>
    </w:p>
    <w:p w14:paraId="1AFAF3A3" w14:textId="77777777" w:rsidR="009F0FEC" w:rsidRDefault="009F0FEC" w:rsidP="009F0FEC">
      <w:pPr>
        <w:numPr>
          <w:ilvl w:val="0"/>
          <w:numId w:val="30"/>
        </w:numPr>
        <w:tabs>
          <w:tab w:val="clear" w:pos="1429"/>
          <w:tab w:val="num" w:pos="993"/>
        </w:tabs>
        <w:ind w:left="993" w:hanging="284"/>
        <w:jc w:val="both"/>
      </w:pPr>
      <w:r>
        <w:t>Limite-se a usar 30 caracteres para definição do nome da V</w:t>
      </w:r>
      <w:r w:rsidR="00834DA6">
        <w:t>i</w:t>
      </w:r>
      <w:r>
        <w:t>ew.</w:t>
      </w:r>
    </w:p>
    <w:p w14:paraId="28617DF2"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3F297C90" w14:textId="77777777" w:rsidR="009F0FEC" w:rsidRDefault="009F0FEC" w:rsidP="009F0FEC">
      <w:pPr>
        <w:numPr>
          <w:ilvl w:val="0"/>
          <w:numId w:val="30"/>
        </w:numPr>
        <w:tabs>
          <w:tab w:val="clear" w:pos="1429"/>
          <w:tab w:val="num" w:pos="993"/>
        </w:tabs>
        <w:ind w:left="993" w:hanging="284"/>
        <w:jc w:val="both"/>
      </w:pPr>
      <w:r>
        <w:t>Evite usar abreviações, se necessário use as conhecidas.</w:t>
      </w:r>
    </w:p>
    <w:p w14:paraId="359C7D60" w14:textId="77777777" w:rsidR="009F0FEC" w:rsidRDefault="009F0FEC" w:rsidP="009F0FEC">
      <w:pPr>
        <w:ind w:firstLine="709"/>
        <w:jc w:val="both"/>
      </w:pPr>
    </w:p>
    <w:p w14:paraId="4F829647" w14:textId="77777777" w:rsidR="008B05E6" w:rsidRDefault="008B05E6" w:rsidP="008B05E6">
      <w:pPr>
        <w:pStyle w:val="Qualiti-Ttulo2"/>
        <w:rPr>
          <w:lang w:val="pt-BR"/>
        </w:rPr>
      </w:pPr>
      <w:bookmarkStart w:id="18" w:name="_Toc203191538"/>
      <w:r>
        <w:rPr>
          <w:lang w:val="pt-BR"/>
        </w:rPr>
        <w:t>Exemplos</w:t>
      </w:r>
      <w:bookmarkEnd w:id="18"/>
    </w:p>
    <w:p w14:paraId="5FCC09CB" w14:textId="77777777" w:rsidR="008B05E6" w:rsidRPr="009F0FEC" w:rsidRDefault="008B05E6" w:rsidP="008B05E6">
      <w:pPr>
        <w:pStyle w:val="Qualiti-Ttulo2"/>
        <w:numPr>
          <w:ilvl w:val="0"/>
          <w:numId w:val="0"/>
        </w:numPr>
        <w:rPr>
          <w:lang w:val="pt-BR"/>
        </w:rPr>
      </w:pPr>
    </w:p>
    <w:p w14:paraId="31A08F15" w14:textId="1E86DE35" w:rsidR="008B05E6" w:rsidRDefault="008B05E6" w:rsidP="008B05E6">
      <w:pPr>
        <w:ind w:firstLine="709"/>
        <w:jc w:val="both"/>
      </w:pPr>
      <w:r>
        <w:t>VW_</w:t>
      </w:r>
      <w:r w:rsidR="00820DAC">
        <w:t>Turma</w:t>
      </w:r>
      <w:r w:rsidR="004308A0">
        <w:tab/>
      </w:r>
      <w:r w:rsidR="004308A0">
        <w:tab/>
      </w:r>
      <w:r w:rsidR="004308A0">
        <w:tab/>
      </w:r>
      <w:r>
        <w:t xml:space="preserve">– Visão da Tabela de </w:t>
      </w:r>
      <w:r w:rsidR="00820DAC">
        <w:t>Turma</w:t>
      </w:r>
    </w:p>
    <w:p w14:paraId="779DE667" w14:textId="2076DD63" w:rsidR="008B05E6" w:rsidRDefault="008B05E6" w:rsidP="008B05E6">
      <w:pPr>
        <w:ind w:firstLine="709"/>
        <w:jc w:val="both"/>
      </w:pPr>
      <w:r>
        <w:t>VW_</w:t>
      </w:r>
      <w:r w:rsidR="00820DAC">
        <w:t>Professor</w:t>
      </w:r>
      <w:r>
        <w:t xml:space="preserve">   </w:t>
      </w:r>
      <w:r w:rsidR="004308A0">
        <w:tab/>
      </w:r>
      <w:r w:rsidR="004308A0">
        <w:tab/>
        <w:t>– Visão</w:t>
      </w:r>
      <w:r>
        <w:t xml:space="preserve"> da Tabela de </w:t>
      </w:r>
      <w:r w:rsidR="00820DAC">
        <w:t>Professor</w:t>
      </w:r>
    </w:p>
    <w:p w14:paraId="7F9CEC15" w14:textId="77777777" w:rsidR="00864DE0" w:rsidRDefault="00864DE0" w:rsidP="009F0FEC">
      <w:pPr>
        <w:ind w:firstLine="709"/>
        <w:jc w:val="both"/>
      </w:pPr>
    </w:p>
    <w:p w14:paraId="4219ECC5" w14:textId="77777777" w:rsidR="00864DE0" w:rsidRPr="005A2E40" w:rsidRDefault="00864DE0" w:rsidP="00864DE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9" w:name="_Toc203191539"/>
      <w:r>
        <w:t>ÍNDICES</w:t>
      </w:r>
      <w:bookmarkEnd w:id="19"/>
    </w:p>
    <w:p w14:paraId="779D273E" w14:textId="77777777" w:rsidR="00864DE0" w:rsidRPr="005A2E40" w:rsidRDefault="00864DE0" w:rsidP="00864DE0">
      <w:pPr>
        <w:pStyle w:val="Corpodetexto"/>
        <w:rPr>
          <w:lang w:val="en-US"/>
        </w:rPr>
      </w:pPr>
    </w:p>
    <w:p w14:paraId="62F76205" w14:textId="77777777" w:rsidR="00864DE0" w:rsidRPr="00F15B4C" w:rsidRDefault="00864DE0" w:rsidP="00864DE0">
      <w:pPr>
        <w:pStyle w:val="Qualiti-Ttulo2"/>
      </w:pPr>
      <w:bookmarkStart w:id="20" w:name="_Toc203191540"/>
      <w:r>
        <w:t>Regra Geral</w:t>
      </w:r>
      <w:bookmarkEnd w:id="20"/>
    </w:p>
    <w:p w14:paraId="47783441" w14:textId="77777777" w:rsidR="00864DE0" w:rsidRDefault="00864DE0" w:rsidP="00864DE0">
      <w:pPr>
        <w:pStyle w:val="EstiloJustificadoPrimeiralinha15cm"/>
      </w:pPr>
    </w:p>
    <w:p w14:paraId="697984AB" w14:textId="77777777" w:rsidR="00864DE0" w:rsidRDefault="00864DE0" w:rsidP="00864DE0">
      <w:pPr>
        <w:ind w:firstLine="709"/>
        <w:jc w:val="both"/>
      </w:pPr>
      <w:r>
        <w:t>Deve-se usar a mesma semântica utilizadas para as tabelas. O nome deve ser pré-fixado pela palavra IDX.</w:t>
      </w:r>
    </w:p>
    <w:p w14:paraId="75E372E7" w14:textId="77777777" w:rsidR="00864DE0" w:rsidRDefault="00864DE0" w:rsidP="00864DE0">
      <w:pPr>
        <w:ind w:firstLine="709"/>
        <w:jc w:val="both"/>
      </w:pPr>
    </w:p>
    <w:p w14:paraId="31BBFF81" w14:textId="77777777" w:rsidR="00864DE0" w:rsidRDefault="00864DE0" w:rsidP="00864DE0">
      <w:pPr>
        <w:ind w:firstLine="709"/>
        <w:jc w:val="both"/>
      </w:pPr>
    </w:p>
    <w:p w14:paraId="1445CDCF" w14:textId="77777777" w:rsidR="00864DE0" w:rsidRPr="009F0FEC" w:rsidRDefault="00864DE0" w:rsidP="00864DE0">
      <w:pPr>
        <w:pStyle w:val="Qualiti-Ttulo2"/>
        <w:rPr>
          <w:lang w:val="pt-BR"/>
        </w:rPr>
      </w:pPr>
      <w:bookmarkStart w:id="21" w:name="_Toc203191541"/>
      <w:r w:rsidRPr="009F0FEC">
        <w:rPr>
          <w:lang w:val="pt-BR"/>
        </w:rPr>
        <w:lastRenderedPageBreak/>
        <w:t>Sintaxe</w:t>
      </w:r>
      <w:bookmarkEnd w:id="21"/>
    </w:p>
    <w:p w14:paraId="54F53EC9" w14:textId="77777777" w:rsidR="00864DE0" w:rsidRPr="009F0FEC" w:rsidRDefault="00864DE0" w:rsidP="00864DE0">
      <w:pPr>
        <w:pStyle w:val="Qualiti-Ttulo2"/>
        <w:numPr>
          <w:ilvl w:val="0"/>
          <w:numId w:val="0"/>
        </w:numPr>
        <w:tabs>
          <w:tab w:val="clear" w:pos="0"/>
          <w:tab w:val="clear" w:pos="284"/>
        </w:tabs>
        <w:ind w:firstLine="709"/>
        <w:rPr>
          <w:lang w:val="pt-BR"/>
        </w:rPr>
      </w:pPr>
    </w:p>
    <w:p w14:paraId="5F7694E3" w14:textId="77777777" w:rsidR="00864DE0" w:rsidRPr="009F0FEC" w:rsidRDefault="00260EE1" w:rsidP="00864DE0">
      <w:pPr>
        <w:ind w:firstLine="709"/>
        <w:jc w:val="both"/>
      </w:pPr>
      <w:r>
        <w:t>IDX_</w:t>
      </w:r>
      <w:r w:rsidR="00864DE0" w:rsidRPr="009F0FEC">
        <w:t xml:space="preserve">{[A..Z][a..z]} → </w:t>
      </w:r>
      <w:r w:rsidR="00864DE0">
        <w:t>IDX</w:t>
      </w:r>
      <w:r w:rsidR="00864DE0" w:rsidRPr="009F0FEC">
        <w:t>_Xxxxx</w:t>
      </w:r>
      <w:r w:rsidR="00864DE0">
        <w:t>Xxxxx</w:t>
      </w:r>
      <w:r w:rsidR="00864DE0" w:rsidRPr="009F0FEC">
        <w:t>, onde:</w:t>
      </w:r>
    </w:p>
    <w:p w14:paraId="633AA992" w14:textId="77777777" w:rsidR="00864DE0" w:rsidRPr="009F0FEC" w:rsidRDefault="00864DE0" w:rsidP="00864DE0">
      <w:pPr>
        <w:ind w:firstLine="709"/>
        <w:jc w:val="both"/>
      </w:pPr>
      <w:r>
        <w:tab/>
      </w:r>
    </w:p>
    <w:p w14:paraId="5C882F76" w14:textId="77777777" w:rsidR="00864DE0" w:rsidRDefault="00864DE0" w:rsidP="00864DE0">
      <w:pPr>
        <w:ind w:firstLine="709"/>
        <w:jc w:val="both"/>
      </w:pPr>
      <w:r>
        <w:t>XxxxxXxxxx – indica o nome do índice no banco de dados. Esse nome deve ser composto pelo nome da tabela mais o nome dos campos chaves.</w:t>
      </w:r>
    </w:p>
    <w:p w14:paraId="6F91B182" w14:textId="77777777" w:rsidR="00864DE0" w:rsidRDefault="00864DE0" w:rsidP="00864DE0">
      <w:pPr>
        <w:ind w:firstLine="709"/>
        <w:jc w:val="both"/>
      </w:pPr>
    </w:p>
    <w:p w14:paraId="4353BACB" w14:textId="77777777" w:rsidR="00864DE0" w:rsidRDefault="00864DE0" w:rsidP="00864DE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7E31CD3E" w14:textId="77777777" w:rsidR="00864DE0" w:rsidRDefault="00864DE0" w:rsidP="00864DE0">
      <w:pPr>
        <w:numPr>
          <w:ilvl w:val="0"/>
          <w:numId w:val="30"/>
        </w:numPr>
        <w:tabs>
          <w:tab w:val="clear" w:pos="1429"/>
          <w:tab w:val="num" w:pos="993"/>
        </w:tabs>
        <w:ind w:left="993" w:hanging="284"/>
        <w:jc w:val="both"/>
      </w:pPr>
      <w:r>
        <w:t>Não usar preposições.</w:t>
      </w:r>
    </w:p>
    <w:p w14:paraId="579BB903" w14:textId="77777777" w:rsidR="00864DE0" w:rsidRDefault="00864DE0" w:rsidP="00864DE0">
      <w:pPr>
        <w:numPr>
          <w:ilvl w:val="0"/>
          <w:numId w:val="30"/>
        </w:numPr>
        <w:tabs>
          <w:tab w:val="clear" w:pos="1429"/>
          <w:tab w:val="num" w:pos="993"/>
        </w:tabs>
        <w:ind w:left="993" w:hanging="284"/>
        <w:jc w:val="both"/>
      </w:pPr>
      <w:r>
        <w:t>Limite-se a usar 30 caracteres para definição do nome do Índice.</w:t>
      </w:r>
    </w:p>
    <w:p w14:paraId="0C157ABD" w14:textId="77777777" w:rsidR="00864DE0" w:rsidRDefault="00864DE0" w:rsidP="00864DE0">
      <w:pPr>
        <w:numPr>
          <w:ilvl w:val="0"/>
          <w:numId w:val="30"/>
        </w:numPr>
        <w:tabs>
          <w:tab w:val="clear" w:pos="1429"/>
          <w:tab w:val="num" w:pos="993"/>
        </w:tabs>
        <w:ind w:left="993" w:hanging="284"/>
        <w:jc w:val="both"/>
      </w:pPr>
      <w:r>
        <w:t>Usar palavras no singular, sem acentuações ou caracteres especiais.</w:t>
      </w:r>
    </w:p>
    <w:p w14:paraId="2F12658D" w14:textId="77777777" w:rsidR="00864DE0" w:rsidRDefault="00864DE0" w:rsidP="00864DE0">
      <w:pPr>
        <w:numPr>
          <w:ilvl w:val="0"/>
          <w:numId w:val="30"/>
        </w:numPr>
        <w:tabs>
          <w:tab w:val="clear" w:pos="1429"/>
          <w:tab w:val="num" w:pos="993"/>
        </w:tabs>
        <w:ind w:left="993" w:hanging="284"/>
        <w:jc w:val="both"/>
      </w:pPr>
      <w:r>
        <w:t>Evite usar abreviações, se necessário use as conhecidas.</w:t>
      </w:r>
    </w:p>
    <w:p w14:paraId="6FCE913C" w14:textId="77777777" w:rsidR="009F0FEC" w:rsidRDefault="009F0FEC" w:rsidP="009F0FEC">
      <w:pPr>
        <w:ind w:firstLine="709"/>
        <w:jc w:val="both"/>
      </w:pPr>
    </w:p>
    <w:p w14:paraId="62A6A1C8" w14:textId="77777777" w:rsidR="009F0FEC" w:rsidRDefault="009F0FEC" w:rsidP="009F0FEC">
      <w:pPr>
        <w:pStyle w:val="Qualiti-Ttulo2"/>
      </w:pPr>
      <w:bookmarkStart w:id="22" w:name="_Toc203191542"/>
      <w:r>
        <w:t>Exemplos</w:t>
      </w:r>
      <w:bookmarkEnd w:id="22"/>
    </w:p>
    <w:p w14:paraId="2D996095" w14:textId="77777777" w:rsidR="009F0FEC" w:rsidRDefault="009F0FEC" w:rsidP="009F0FEC">
      <w:pPr>
        <w:pStyle w:val="Qualiti-Ttulo2"/>
        <w:numPr>
          <w:ilvl w:val="0"/>
          <w:numId w:val="0"/>
        </w:numPr>
      </w:pPr>
      <w:r>
        <w:tab/>
      </w:r>
      <w:r>
        <w:tab/>
      </w:r>
    </w:p>
    <w:p w14:paraId="701AEF52" w14:textId="169FDE44" w:rsidR="009F0FEC" w:rsidRDefault="00864DE0" w:rsidP="009F0FEC">
      <w:pPr>
        <w:ind w:firstLine="709"/>
        <w:jc w:val="both"/>
      </w:pPr>
      <w:r>
        <w:t>IDX</w:t>
      </w:r>
      <w:r w:rsidR="009F0FEC">
        <w:t>_</w:t>
      </w:r>
      <w:r w:rsidR="008D55A7">
        <w:t>NmProfessor</w:t>
      </w:r>
      <w:r w:rsidR="009F0FEC">
        <w:t xml:space="preserve">                – </w:t>
      </w:r>
      <w:r>
        <w:t xml:space="preserve">Índice da </w:t>
      </w:r>
      <w:r w:rsidR="008D55A7">
        <w:t>Tabela Professor pelo atributo nome do professor</w:t>
      </w:r>
      <w:r>
        <w:t xml:space="preserve">. </w:t>
      </w:r>
    </w:p>
    <w:p w14:paraId="545C09A9" w14:textId="71E5B54F" w:rsidR="009F0FEC" w:rsidRDefault="00864DE0" w:rsidP="009F0FEC">
      <w:pPr>
        <w:ind w:firstLine="709"/>
        <w:jc w:val="both"/>
      </w:pPr>
      <w:r>
        <w:t>IDX</w:t>
      </w:r>
      <w:r w:rsidR="009F0FEC">
        <w:t>_</w:t>
      </w:r>
      <w:r w:rsidR="008D55A7">
        <w:t>NmAluno</w:t>
      </w:r>
      <w:r w:rsidR="008D55A7">
        <w:tab/>
      </w:r>
      <w:r w:rsidR="009F0FEC">
        <w:t xml:space="preserve">        </w:t>
      </w:r>
      <w:r>
        <w:t xml:space="preserve">   </w:t>
      </w:r>
      <w:r w:rsidR="009F0FEC">
        <w:t xml:space="preserve">– </w:t>
      </w:r>
      <w:r>
        <w:t>Índice da Tabela</w:t>
      </w:r>
      <w:r w:rsidR="008D55A7">
        <w:t xml:space="preserve"> Aluno pelo nome do aluno</w:t>
      </w:r>
      <w:r>
        <w:t>.</w:t>
      </w:r>
    </w:p>
    <w:p w14:paraId="69EB6F62" w14:textId="16B69E06" w:rsidR="009F0FEC" w:rsidRDefault="009F0FEC" w:rsidP="009F0FEC">
      <w:pPr>
        <w:ind w:firstLine="709"/>
        <w:jc w:val="both"/>
      </w:pPr>
    </w:p>
    <w:p w14:paraId="081CFE63" w14:textId="77777777" w:rsidR="008E7AE5" w:rsidRDefault="008E7AE5">
      <w:pPr>
        <w:jc w:val="both"/>
      </w:pPr>
    </w:p>
    <w:p w14:paraId="5B57D223" w14:textId="77777777" w:rsidR="006025B7" w:rsidRDefault="006025B7">
      <w:pPr>
        <w:jc w:val="both"/>
      </w:pPr>
    </w:p>
    <w:p w14:paraId="53256F11" w14:textId="77777777" w:rsidR="008E7AE5" w:rsidRDefault="008E7AE5">
      <w:pPr>
        <w:jc w:val="both"/>
      </w:pPr>
    </w:p>
    <w:p w14:paraId="5E22BDA9" w14:textId="77777777" w:rsidR="00260EE1" w:rsidRPr="005A2E40" w:rsidRDefault="00260EE1" w:rsidP="00260EE1">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3" w:name="_Toc203191543"/>
      <w:r>
        <w:t>STORE</w:t>
      </w:r>
      <w:r w:rsidR="00E361EB">
        <w:t>D</w:t>
      </w:r>
      <w:r>
        <w:t xml:space="preserve"> PROCEDURES</w:t>
      </w:r>
      <w:bookmarkEnd w:id="23"/>
    </w:p>
    <w:p w14:paraId="75D2D81B" w14:textId="77777777" w:rsidR="00260EE1" w:rsidRPr="005A2E40" w:rsidRDefault="00260EE1" w:rsidP="00260EE1">
      <w:pPr>
        <w:pStyle w:val="Corpodetexto"/>
        <w:rPr>
          <w:lang w:val="en-US"/>
        </w:rPr>
      </w:pPr>
    </w:p>
    <w:p w14:paraId="34B96A3D" w14:textId="77777777" w:rsidR="00260EE1" w:rsidRPr="00F15B4C" w:rsidRDefault="00260EE1" w:rsidP="00260EE1">
      <w:pPr>
        <w:pStyle w:val="Qualiti-Ttulo2"/>
      </w:pPr>
      <w:bookmarkStart w:id="24" w:name="_Toc203191544"/>
      <w:r>
        <w:t>Regra Geral</w:t>
      </w:r>
      <w:bookmarkEnd w:id="24"/>
    </w:p>
    <w:p w14:paraId="482D6553" w14:textId="77777777" w:rsidR="00260EE1" w:rsidRDefault="00260EE1" w:rsidP="00260EE1">
      <w:pPr>
        <w:pStyle w:val="EstiloJustificadoPrimeiralinha15cm"/>
      </w:pPr>
    </w:p>
    <w:p w14:paraId="1094FFB7" w14:textId="77777777" w:rsidR="00260EE1" w:rsidRDefault="00260EE1" w:rsidP="00260EE1">
      <w:pPr>
        <w:ind w:firstLine="709"/>
        <w:jc w:val="both"/>
      </w:pPr>
      <w:r>
        <w:t>Deve-se usar a mesma semântica utilizadas para as tabelas. O nome deve ser pré-fixado pela palavra STP seguido por uma sigla para indicar a operação principal realizada.</w:t>
      </w:r>
    </w:p>
    <w:p w14:paraId="3F22CBCC" w14:textId="77777777" w:rsidR="00260EE1" w:rsidRDefault="00260EE1" w:rsidP="00260EE1">
      <w:pPr>
        <w:ind w:firstLine="709"/>
        <w:jc w:val="both"/>
      </w:pPr>
    </w:p>
    <w:p w14:paraId="34F1336B" w14:textId="77777777" w:rsidR="00260EE1" w:rsidRDefault="00260EE1" w:rsidP="00260EE1">
      <w:pPr>
        <w:ind w:firstLine="709"/>
        <w:jc w:val="both"/>
      </w:pPr>
    </w:p>
    <w:p w14:paraId="244E4F56" w14:textId="77777777" w:rsidR="00260EE1" w:rsidRPr="009F0FEC" w:rsidRDefault="00260EE1" w:rsidP="00260EE1">
      <w:pPr>
        <w:pStyle w:val="Qualiti-Ttulo2"/>
        <w:rPr>
          <w:lang w:val="pt-BR"/>
        </w:rPr>
      </w:pPr>
      <w:bookmarkStart w:id="25" w:name="_Toc203191545"/>
      <w:r w:rsidRPr="009F0FEC">
        <w:rPr>
          <w:lang w:val="pt-BR"/>
        </w:rPr>
        <w:t>Sintaxe</w:t>
      </w:r>
      <w:bookmarkEnd w:id="25"/>
    </w:p>
    <w:p w14:paraId="6B466A4F" w14:textId="77777777" w:rsidR="00260EE1" w:rsidRPr="009F0FEC" w:rsidRDefault="00260EE1" w:rsidP="00260EE1">
      <w:pPr>
        <w:pStyle w:val="Qualiti-Ttulo2"/>
        <w:numPr>
          <w:ilvl w:val="0"/>
          <w:numId w:val="0"/>
        </w:numPr>
        <w:tabs>
          <w:tab w:val="clear" w:pos="0"/>
          <w:tab w:val="clear" w:pos="284"/>
        </w:tabs>
        <w:ind w:firstLine="709"/>
        <w:rPr>
          <w:lang w:val="pt-BR"/>
        </w:rPr>
      </w:pPr>
    </w:p>
    <w:p w14:paraId="07695143" w14:textId="77777777" w:rsidR="00260EE1" w:rsidRPr="009F0FEC" w:rsidRDefault="00260EE1" w:rsidP="00260EE1">
      <w:pPr>
        <w:ind w:firstLine="709"/>
        <w:jc w:val="both"/>
      </w:pPr>
      <w:r>
        <w:t>STP_{INS|DEL|UPD|SLC}_</w:t>
      </w:r>
      <w:r w:rsidRPr="009F0FEC">
        <w:t xml:space="preserve">{[A..Z][a..z]} → </w:t>
      </w:r>
      <w:r>
        <w:t>STP</w:t>
      </w:r>
      <w:r w:rsidRPr="009F0FEC">
        <w:t>_</w:t>
      </w:r>
      <w:r>
        <w:t>XXX_Xxxxx</w:t>
      </w:r>
      <w:r w:rsidRPr="009F0FEC">
        <w:t>, onde:</w:t>
      </w:r>
    </w:p>
    <w:p w14:paraId="6E5F34DA" w14:textId="77777777" w:rsidR="00260EE1" w:rsidRPr="009F0FEC" w:rsidRDefault="00260EE1" w:rsidP="00260EE1">
      <w:pPr>
        <w:ind w:firstLine="709"/>
        <w:jc w:val="both"/>
      </w:pPr>
      <w:r>
        <w:tab/>
      </w:r>
    </w:p>
    <w:p w14:paraId="557B9444" w14:textId="77777777" w:rsidR="004F4B3A" w:rsidRDefault="004F4B3A" w:rsidP="00260EE1">
      <w:pPr>
        <w:ind w:firstLine="709"/>
        <w:jc w:val="both"/>
      </w:pPr>
      <w:r>
        <w:t>XXX – identifica a ação principal da s</w:t>
      </w:r>
      <w:r w:rsidR="00271B0E">
        <w:t>t</w:t>
      </w:r>
      <w:r>
        <w:t>ored procedure: INS – Inserção, DEL – Exclusão, UPD – atualização e SLC – consulta a dados.</w:t>
      </w:r>
    </w:p>
    <w:p w14:paraId="00F3E553" w14:textId="77777777" w:rsidR="00260EE1" w:rsidRDefault="004F4B3A" w:rsidP="00260EE1">
      <w:pPr>
        <w:ind w:firstLine="709"/>
        <w:jc w:val="both"/>
      </w:pPr>
      <w:r>
        <w:t>Xxxxx – indica o nome da</w:t>
      </w:r>
      <w:r w:rsidR="00260EE1">
        <w:t xml:space="preserve"> </w:t>
      </w:r>
      <w:r>
        <w:t xml:space="preserve">Stored Procedure </w:t>
      </w:r>
      <w:r w:rsidR="00260EE1">
        <w:t xml:space="preserve">no banco de dados. </w:t>
      </w:r>
    </w:p>
    <w:p w14:paraId="27B154DB" w14:textId="77777777" w:rsidR="00260EE1" w:rsidRDefault="00260EE1" w:rsidP="00260EE1">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91115C6" w14:textId="77777777" w:rsidR="00260EE1" w:rsidRDefault="00260EE1" w:rsidP="00260EE1">
      <w:pPr>
        <w:numPr>
          <w:ilvl w:val="0"/>
          <w:numId w:val="30"/>
        </w:numPr>
        <w:tabs>
          <w:tab w:val="clear" w:pos="1429"/>
          <w:tab w:val="num" w:pos="993"/>
        </w:tabs>
        <w:ind w:left="993" w:hanging="284"/>
        <w:jc w:val="both"/>
      </w:pPr>
      <w:r>
        <w:t>Não usar preposições.</w:t>
      </w:r>
    </w:p>
    <w:p w14:paraId="7F7D2574" w14:textId="77777777" w:rsidR="00260EE1" w:rsidRDefault="00260EE1" w:rsidP="00260EE1">
      <w:pPr>
        <w:numPr>
          <w:ilvl w:val="0"/>
          <w:numId w:val="30"/>
        </w:numPr>
        <w:tabs>
          <w:tab w:val="clear" w:pos="1429"/>
          <w:tab w:val="num" w:pos="993"/>
        </w:tabs>
        <w:ind w:left="993" w:hanging="284"/>
        <w:jc w:val="both"/>
      </w:pPr>
      <w:r>
        <w:t>Usar palavras no singular, sem acentuações ou caracteres especiais.</w:t>
      </w:r>
    </w:p>
    <w:p w14:paraId="7F12D776" w14:textId="77777777" w:rsidR="00260EE1" w:rsidRDefault="00260EE1" w:rsidP="00260EE1">
      <w:pPr>
        <w:numPr>
          <w:ilvl w:val="0"/>
          <w:numId w:val="30"/>
        </w:numPr>
        <w:tabs>
          <w:tab w:val="clear" w:pos="1429"/>
          <w:tab w:val="num" w:pos="993"/>
        </w:tabs>
        <w:ind w:left="993" w:hanging="284"/>
        <w:jc w:val="both"/>
      </w:pPr>
      <w:r>
        <w:t>Evite usar abreviações, se necessário use as conhecidas.</w:t>
      </w:r>
    </w:p>
    <w:p w14:paraId="10E0C1AE" w14:textId="77777777" w:rsidR="004F4B3A" w:rsidRDefault="004F4B3A" w:rsidP="00260EE1">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1972F4C6" w14:textId="77777777" w:rsidR="004F4B3A" w:rsidRDefault="004F4B3A" w:rsidP="00260EE1">
      <w:pPr>
        <w:numPr>
          <w:ilvl w:val="0"/>
          <w:numId w:val="30"/>
        </w:numPr>
        <w:tabs>
          <w:tab w:val="clear" w:pos="1429"/>
          <w:tab w:val="num" w:pos="993"/>
        </w:tabs>
        <w:ind w:left="993" w:hanging="284"/>
        <w:jc w:val="both"/>
      </w:pPr>
      <w:r>
        <w:t>Inserir comentários sempre que necessário. Comentário</w:t>
      </w:r>
      <w:r w:rsidR="00901178">
        <w:t>s</w:t>
      </w:r>
      <w:r>
        <w:t xml:space="preserve"> que descrevem procedimento</w:t>
      </w:r>
      <w:r w:rsidR="00D210B1">
        <w:t>s</w:t>
      </w:r>
      <w:r>
        <w:t xml:space="preserve"> óbvios </w:t>
      </w:r>
      <w:r w:rsidR="00901178">
        <w:t>devem ser</w:t>
      </w:r>
      <w:r>
        <w:t xml:space="preserve"> evitados para evitar poluição do código desenvolvido.</w:t>
      </w:r>
    </w:p>
    <w:p w14:paraId="6A250B1F" w14:textId="77777777" w:rsidR="00901178" w:rsidRDefault="005732ED" w:rsidP="00260EE1">
      <w:pPr>
        <w:numPr>
          <w:ilvl w:val="0"/>
          <w:numId w:val="30"/>
        </w:numPr>
        <w:tabs>
          <w:tab w:val="clear" w:pos="1429"/>
          <w:tab w:val="num" w:pos="993"/>
        </w:tabs>
        <w:ind w:left="993" w:hanging="284"/>
        <w:jc w:val="both"/>
      </w:pPr>
      <w:r>
        <w:t>Evitar aninhamento excessivo de comandos, o que dificulta a manutenção do código.</w:t>
      </w:r>
    </w:p>
    <w:p w14:paraId="2A289122" w14:textId="77777777" w:rsidR="00260EE1" w:rsidRDefault="00260EE1" w:rsidP="00260EE1">
      <w:pPr>
        <w:ind w:firstLine="709"/>
        <w:jc w:val="both"/>
      </w:pPr>
    </w:p>
    <w:p w14:paraId="71549C44" w14:textId="77777777" w:rsidR="00260EE1" w:rsidRDefault="00260EE1" w:rsidP="00260EE1">
      <w:pPr>
        <w:pStyle w:val="Qualiti-Ttulo2"/>
      </w:pPr>
      <w:bookmarkStart w:id="26" w:name="_Toc203191546"/>
      <w:r>
        <w:lastRenderedPageBreak/>
        <w:t>Exemplos</w:t>
      </w:r>
      <w:bookmarkEnd w:id="26"/>
    </w:p>
    <w:p w14:paraId="55FBD184" w14:textId="77777777" w:rsidR="00260EE1" w:rsidRDefault="00260EE1" w:rsidP="00260EE1">
      <w:pPr>
        <w:pStyle w:val="Qualiti-Ttulo2"/>
        <w:numPr>
          <w:ilvl w:val="0"/>
          <w:numId w:val="0"/>
        </w:numPr>
      </w:pPr>
      <w:r>
        <w:tab/>
      </w:r>
      <w:r>
        <w:tab/>
      </w:r>
    </w:p>
    <w:p w14:paraId="38A195B0" w14:textId="5AB47A73" w:rsidR="00260EE1" w:rsidRDefault="00E361EB" w:rsidP="00260EE1">
      <w:pPr>
        <w:ind w:firstLine="709"/>
        <w:jc w:val="both"/>
      </w:pPr>
      <w:r>
        <w:t>STP</w:t>
      </w:r>
      <w:r w:rsidR="00260EE1">
        <w:t>_</w:t>
      </w:r>
      <w:r>
        <w:t>INS_</w:t>
      </w:r>
      <w:r w:rsidR="00100AE7">
        <w:t>Turma</w:t>
      </w:r>
      <w:r w:rsidR="00260EE1">
        <w:t xml:space="preserve">                 </w:t>
      </w:r>
      <w:r>
        <w:t xml:space="preserve"> </w:t>
      </w:r>
      <w:r w:rsidR="008522FE">
        <w:tab/>
      </w:r>
      <w:r w:rsidR="00260EE1">
        <w:t xml:space="preserve">– </w:t>
      </w:r>
      <w:r>
        <w:t xml:space="preserve">Stored Procedure para </w:t>
      </w:r>
      <w:r w:rsidR="008522FE">
        <w:t>inserção</w:t>
      </w:r>
      <w:r>
        <w:t xml:space="preserve"> de dados de </w:t>
      </w:r>
      <w:r w:rsidR="00100AE7">
        <w:t>Turma</w:t>
      </w:r>
    </w:p>
    <w:p w14:paraId="29F84786" w14:textId="44AEE1B5" w:rsidR="00260EE1" w:rsidRDefault="00E361EB" w:rsidP="00260EE1">
      <w:pPr>
        <w:ind w:firstLine="709"/>
        <w:jc w:val="both"/>
      </w:pPr>
      <w:r>
        <w:t>STP_UPD_</w:t>
      </w:r>
      <w:r w:rsidR="00100AE7">
        <w:t>Aluno</w:t>
      </w:r>
      <w:r w:rsidR="00260EE1">
        <w:t xml:space="preserve">  </w:t>
      </w:r>
      <w:r w:rsidR="008522FE">
        <w:tab/>
      </w:r>
      <w:r w:rsidR="00100AE7">
        <w:tab/>
      </w:r>
      <w:r w:rsidR="00260EE1">
        <w:t xml:space="preserve">– </w:t>
      </w:r>
      <w:r>
        <w:t>Stored Procedure para atualização d</w:t>
      </w:r>
      <w:r w:rsidR="00AE4F10">
        <w:t>e</w:t>
      </w:r>
      <w:r w:rsidR="00100AE7">
        <w:t xml:space="preserve"> Aluno</w:t>
      </w:r>
      <w:r>
        <w:t>.</w:t>
      </w:r>
    </w:p>
    <w:p w14:paraId="34DC9734" w14:textId="51274A16" w:rsidR="00260EE1" w:rsidRPr="00E361EB" w:rsidRDefault="00E361EB" w:rsidP="00260EE1">
      <w:pPr>
        <w:ind w:firstLine="709"/>
        <w:jc w:val="both"/>
      </w:pPr>
      <w:r w:rsidRPr="00E361EB">
        <w:t>STP_SLC_</w:t>
      </w:r>
      <w:r w:rsidR="00100AE7">
        <w:t>Periodo</w:t>
      </w:r>
      <w:r w:rsidR="00100AE7">
        <w:tab/>
      </w:r>
      <w:r w:rsidR="008522FE">
        <w:tab/>
      </w:r>
      <w:r w:rsidR="00260EE1" w:rsidRPr="00E361EB">
        <w:t xml:space="preserve">– </w:t>
      </w:r>
      <w:r w:rsidRPr="00E361EB">
        <w:t xml:space="preserve">Stored Procedure para consulta do </w:t>
      </w:r>
      <w:r w:rsidR="00100AE7">
        <w:t>Período</w:t>
      </w:r>
      <w:r>
        <w:t>.</w:t>
      </w:r>
    </w:p>
    <w:p w14:paraId="0DA17039" w14:textId="77777777" w:rsidR="008E7AE5" w:rsidRDefault="008E7AE5">
      <w:pPr>
        <w:jc w:val="both"/>
      </w:pPr>
    </w:p>
    <w:p w14:paraId="055AF561" w14:textId="77777777" w:rsidR="00271B0E" w:rsidRDefault="00271B0E">
      <w:pPr>
        <w:jc w:val="both"/>
      </w:pPr>
    </w:p>
    <w:p w14:paraId="0D844656" w14:textId="77777777" w:rsidR="00271B0E" w:rsidRDefault="00271B0E" w:rsidP="00271B0E">
      <w:pPr>
        <w:jc w:val="both"/>
      </w:pPr>
    </w:p>
    <w:p w14:paraId="268AF848" w14:textId="77777777" w:rsidR="00271B0E" w:rsidRPr="005A2E40" w:rsidRDefault="00271B0E" w:rsidP="00271B0E">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7" w:name="_Toc203191547"/>
      <w:r>
        <w:t>TRIGGER</w:t>
      </w:r>
      <w:bookmarkEnd w:id="27"/>
    </w:p>
    <w:p w14:paraId="3C63ADFC" w14:textId="77777777" w:rsidR="00271B0E" w:rsidRPr="005A2E40" w:rsidRDefault="00271B0E" w:rsidP="00271B0E">
      <w:pPr>
        <w:pStyle w:val="Corpodetexto"/>
        <w:rPr>
          <w:lang w:val="en-US"/>
        </w:rPr>
      </w:pPr>
    </w:p>
    <w:p w14:paraId="57166F7E" w14:textId="77777777" w:rsidR="00271B0E" w:rsidRPr="00F15B4C" w:rsidRDefault="00271B0E" w:rsidP="00271B0E">
      <w:pPr>
        <w:pStyle w:val="Qualiti-Ttulo2"/>
      </w:pPr>
      <w:bookmarkStart w:id="28" w:name="_Toc203191548"/>
      <w:r>
        <w:t>Regra Geral</w:t>
      </w:r>
      <w:bookmarkEnd w:id="28"/>
    </w:p>
    <w:p w14:paraId="12C0118A" w14:textId="77777777" w:rsidR="00271B0E" w:rsidRDefault="00271B0E" w:rsidP="00271B0E">
      <w:pPr>
        <w:pStyle w:val="EstiloJustificadoPrimeiralinha15cm"/>
      </w:pPr>
    </w:p>
    <w:p w14:paraId="6D6D89A9" w14:textId="77777777" w:rsidR="00271B0E" w:rsidRDefault="00271B0E" w:rsidP="00271B0E">
      <w:pPr>
        <w:ind w:firstLine="709"/>
        <w:jc w:val="both"/>
      </w:pPr>
      <w:r>
        <w:t>Deve-se usar a mesma semântica utilizadas para as tabelas. O nome deve ser pré-fixado pela palavra TRG seguido por uma sigla para indicar a operação principal realizada.</w:t>
      </w:r>
    </w:p>
    <w:p w14:paraId="1E4710E2" w14:textId="77777777" w:rsidR="00271B0E" w:rsidRDefault="00271B0E" w:rsidP="00271B0E">
      <w:pPr>
        <w:ind w:firstLine="709"/>
        <w:jc w:val="both"/>
      </w:pPr>
    </w:p>
    <w:p w14:paraId="275F6494" w14:textId="77777777" w:rsidR="00271B0E" w:rsidRDefault="00271B0E" w:rsidP="00271B0E">
      <w:pPr>
        <w:ind w:firstLine="709"/>
        <w:jc w:val="both"/>
      </w:pPr>
    </w:p>
    <w:p w14:paraId="11A23745" w14:textId="77777777" w:rsidR="00271B0E" w:rsidRPr="009F0FEC" w:rsidRDefault="00271B0E" w:rsidP="00271B0E">
      <w:pPr>
        <w:pStyle w:val="Qualiti-Ttulo2"/>
        <w:rPr>
          <w:lang w:val="pt-BR"/>
        </w:rPr>
      </w:pPr>
      <w:bookmarkStart w:id="29" w:name="_Toc203191549"/>
      <w:r w:rsidRPr="009F0FEC">
        <w:rPr>
          <w:lang w:val="pt-BR"/>
        </w:rPr>
        <w:t>Sintaxe</w:t>
      </w:r>
      <w:bookmarkEnd w:id="29"/>
    </w:p>
    <w:p w14:paraId="172EF9B5" w14:textId="77777777" w:rsidR="00271B0E" w:rsidRPr="009F0FEC" w:rsidRDefault="00271B0E" w:rsidP="00271B0E">
      <w:pPr>
        <w:pStyle w:val="Qualiti-Ttulo2"/>
        <w:numPr>
          <w:ilvl w:val="0"/>
          <w:numId w:val="0"/>
        </w:numPr>
        <w:tabs>
          <w:tab w:val="clear" w:pos="0"/>
          <w:tab w:val="clear" w:pos="284"/>
        </w:tabs>
        <w:ind w:firstLine="709"/>
        <w:rPr>
          <w:lang w:val="pt-BR"/>
        </w:rPr>
      </w:pPr>
    </w:p>
    <w:p w14:paraId="002E4B9B" w14:textId="77777777" w:rsidR="00271B0E" w:rsidRPr="009F0FEC" w:rsidRDefault="00271B0E" w:rsidP="00271B0E">
      <w:pPr>
        <w:ind w:firstLine="709"/>
        <w:jc w:val="both"/>
      </w:pPr>
      <w:r>
        <w:t>TRG_{INS|DEL|UPD|SLC}_</w:t>
      </w:r>
      <w:r w:rsidRPr="009F0FEC">
        <w:t xml:space="preserve">{[A..Z][a..z]} → </w:t>
      </w:r>
      <w:r>
        <w:t>TRG</w:t>
      </w:r>
      <w:r w:rsidRPr="009F0FEC">
        <w:t>_</w:t>
      </w:r>
      <w:r>
        <w:t>XXX_Xxxxx</w:t>
      </w:r>
      <w:r w:rsidRPr="009F0FEC">
        <w:t>, onde:</w:t>
      </w:r>
    </w:p>
    <w:p w14:paraId="0B172B4A" w14:textId="77777777" w:rsidR="00271B0E" w:rsidRPr="009F0FEC" w:rsidRDefault="00271B0E" w:rsidP="00271B0E">
      <w:pPr>
        <w:ind w:firstLine="709"/>
        <w:jc w:val="both"/>
      </w:pPr>
      <w:r>
        <w:tab/>
      </w:r>
    </w:p>
    <w:p w14:paraId="12E46F48" w14:textId="77777777" w:rsidR="00271B0E" w:rsidRDefault="00271B0E" w:rsidP="00271B0E">
      <w:pPr>
        <w:ind w:firstLine="709"/>
        <w:jc w:val="both"/>
      </w:pPr>
      <w:r>
        <w:t>XXX – identifica a ação principal da trigger: INS – Inserção, DEL – Exclusão, UPD – atualização e SLC – consulta a dados.</w:t>
      </w:r>
    </w:p>
    <w:p w14:paraId="608DE441" w14:textId="77777777" w:rsidR="00271B0E" w:rsidRDefault="00271B0E" w:rsidP="00271B0E">
      <w:pPr>
        <w:ind w:firstLine="709"/>
        <w:jc w:val="both"/>
      </w:pPr>
      <w:r>
        <w:t xml:space="preserve">Xxxxx – indica o nome da Stored Procedure no banco de dados. </w:t>
      </w:r>
    </w:p>
    <w:p w14:paraId="3E7A6AAA" w14:textId="77777777" w:rsidR="00271B0E" w:rsidRDefault="00271B0E" w:rsidP="00271B0E">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795AE434" w14:textId="77777777" w:rsidR="00271B0E" w:rsidRDefault="00271B0E" w:rsidP="00271B0E">
      <w:pPr>
        <w:numPr>
          <w:ilvl w:val="0"/>
          <w:numId w:val="30"/>
        </w:numPr>
        <w:tabs>
          <w:tab w:val="clear" w:pos="1429"/>
          <w:tab w:val="num" w:pos="993"/>
        </w:tabs>
        <w:ind w:left="993" w:hanging="284"/>
        <w:jc w:val="both"/>
      </w:pPr>
      <w:r>
        <w:t>Não usar preposições.</w:t>
      </w:r>
    </w:p>
    <w:p w14:paraId="2EF1A709" w14:textId="77777777" w:rsidR="00271B0E" w:rsidRDefault="00271B0E" w:rsidP="00271B0E">
      <w:pPr>
        <w:numPr>
          <w:ilvl w:val="0"/>
          <w:numId w:val="30"/>
        </w:numPr>
        <w:tabs>
          <w:tab w:val="clear" w:pos="1429"/>
          <w:tab w:val="num" w:pos="993"/>
        </w:tabs>
        <w:ind w:left="993" w:hanging="284"/>
        <w:jc w:val="both"/>
      </w:pPr>
      <w:r>
        <w:t>Usar palavras no singular, sem acentuações ou caracteres especiais.</w:t>
      </w:r>
    </w:p>
    <w:p w14:paraId="07A1DFC3" w14:textId="77777777" w:rsidR="00271B0E" w:rsidRDefault="00271B0E" w:rsidP="00271B0E">
      <w:pPr>
        <w:numPr>
          <w:ilvl w:val="0"/>
          <w:numId w:val="30"/>
        </w:numPr>
        <w:tabs>
          <w:tab w:val="clear" w:pos="1429"/>
          <w:tab w:val="num" w:pos="993"/>
        </w:tabs>
        <w:ind w:left="993" w:hanging="284"/>
        <w:jc w:val="both"/>
      </w:pPr>
      <w:r>
        <w:t>Evite usar abreviações, se necessário use as conhecidas.</w:t>
      </w:r>
    </w:p>
    <w:p w14:paraId="6811E6FF" w14:textId="77777777" w:rsidR="00271B0E" w:rsidRDefault="00271B0E" w:rsidP="00271B0E">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11D7B675" w14:textId="77777777" w:rsidR="00271B0E" w:rsidRDefault="00271B0E" w:rsidP="00271B0E">
      <w:pPr>
        <w:numPr>
          <w:ilvl w:val="0"/>
          <w:numId w:val="30"/>
        </w:numPr>
        <w:tabs>
          <w:tab w:val="clear" w:pos="1429"/>
          <w:tab w:val="num" w:pos="993"/>
        </w:tabs>
        <w:ind w:left="993" w:hanging="284"/>
        <w:jc w:val="both"/>
      </w:pPr>
      <w:r>
        <w:t>Inserir comentários sempre que necessário. Comentários que descrevem procedimentos óbvios devem ser evitados para evitar poluição do código desenvolvido.</w:t>
      </w:r>
    </w:p>
    <w:p w14:paraId="1B7F569C" w14:textId="77777777" w:rsidR="00271B0E" w:rsidRDefault="00271B0E" w:rsidP="00271B0E">
      <w:pPr>
        <w:numPr>
          <w:ilvl w:val="0"/>
          <w:numId w:val="30"/>
        </w:numPr>
        <w:tabs>
          <w:tab w:val="clear" w:pos="1429"/>
          <w:tab w:val="num" w:pos="993"/>
        </w:tabs>
        <w:ind w:left="993" w:hanging="284"/>
        <w:jc w:val="both"/>
      </w:pPr>
      <w:r>
        <w:t>Evitar aninhamento excessivo de comandos, o que dificulta a manutenção do código.</w:t>
      </w:r>
    </w:p>
    <w:p w14:paraId="7F2A69AC" w14:textId="77777777" w:rsidR="00271B0E" w:rsidRDefault="00271B0E" w:rsidP="00271B0E">
      <w:pPr>
        <w:ind w:firstLine="709"/>
        <w:jc w:val="both"/>
      </w:pPr>
    </w:p>
    <w:p w14:paraId="1924E4DF" w14:textId="77777777" w:rsidR="00271B0E" w:rsidRDefault="00271B0E" w:rsidP="00271B0E">
      <w:pPr>
        <w:pStyle w:val="Qualiti-Ttulo2"/>
      </w:pPr>
      <w:bookmarkStart w:id="30" w:name="_Toc203191550"/>
      <w:r>
        <w:t>Exemplos</w:t>
      </w:r>
      <w:bookmarkEnd w:id="30"/>
    </w:p>
    <w:p w14:paraId="376CFC61" w14:textId="77777777" w:rsidR="00271B0E" w:rsidRDefault="00271B0E" w:rsidP="00271B0E">
      <w:pPr>
        <w:pStyle w:val="Qualiti-Ttulo2"/>
        <w:numPr>
          <w:ilvl w:val="0"/>
          <w:numId w:val="0"/>
        </w:numPr>
      </w:pPr>
      <w:r>
        <w:tab/>
      </w:r>
      <w:r>
        <w:tab/>
      </w:r>
    </w:p>
    <w:p w14:paraId="6B1AE602" w14:textId="6AACE975" w:rsidR="00271B0E" w:rsidRDefault="00271B0E" w:rsidP="00271B0E">
      <w:pPr>
        <w:ind w:firstLine="709"/>
        <w:jc w:val="both"/>
      </w:pPr>
      <w:r>
        <w:t>TRG_DEL_</w:t>
      </w:r>
      <w:r w:rsidR="00100AE7">
        <w:t>Aluno</w:t>
      </w:r>
      <w:r>
        <w:t xml:space="preserve">              </w:t>
      </w:r>
      <w:r w:rsidR="00100AE7">
        <w:tab/>
      </w:r>
      <w:r>
        <w:t xml:space="preserve">  – Trigger para excluir dados de </w:t>
      </w:r>
      <w:r w:rsidR="00100AE7">
        <w:t>Aluno</w:t>
      </w:r>
      <w:r>
        <w:t>.</w:t>
      </w:r>
    </w:p>
    <w:p w14:paraId="01F6D397" w14:textId="2BFE0F65" w:rsidR="00271B0E" w:rsidRDefault="00271B0E" w:rsidP="00271B0E">
      <w:pPr>
        <w:ind w:firstLine="709"/>
        <w:jc w:val="both"/>
      </w:pPr>
      <w:r>
        <w:t>TRG_UPD_</w:t>
      </w:r>
      <w:r w:rsidR="00100AE7">
        <w:t>Turma</w:t>
      </w:r>
      <w:r w:rsidR="00100AE7">
        <w:tab/>
      </w:r>
      <w:r w:rsidR="00100AE7">
        <w:tab/>
      </w:r>
      <w:r>
        <w:t xml:space="preserve"> – Trigger para atualização de </w:t>
      </w:r>
      <w:r w:rsidR="00100AE7">
        <w:t>Turma</w:t>
      </w:r>
      <w:r>
        <w:t>.</w:t>
      </w:r>
    </w:p>
    <w:p w14:paraId="751FFAE1" w14:textId="70F053B8" w:rsidR="00271B0E" w:rsidRDefault="00271B0E" w:rsidP="00271B0E">
      <w:pPr>
        <w:ind w:firstLine="709"/>
        <w:jc w:val="both"/>
      </w:pPr>
      <w:r>
        <w:t>TRG</w:t>
      </w:r>
      <w:r w:rsidRPr="00E361EB">
        <w:t>_SLC_</w:t>
      </w:r>
      <w:r w:rsidR="00100AE7">
        <w:t>Professor</w:t>
      </w:r>
      <w:r w:rsidR="00100AE7">
        <w:tab/>
      </w:r>
      <w:r w:rsidR="00100AE7">
        <w:tab/>
      </w:r>
      <w:r w:rsidRPr="00E361EB">
        <w:t xml:space="preserve">– </w:t>
      </w:r>
      <w:r>
        <w:t>Trigger</w:t>
      </w:r>
      <w:r w:rsidRPr="00E361EB">
        <w:t xml:space="preserve"> para consulta</w:t>
      </w:r>
      <w:r>
        <w:t>r</w:t>
      </w:r>
      <w:r w:rsidRPr="00E361EB">
        <w:t xml:space="preserve"> o </w:t>
      </w:r>
      <w:r w:rsidR="00100AE7">
        <w:t>Professor</w:t>
      </w:r>
      <w:r>
        <w:t>.</w:t>
      </w:r>
    </w:p>
    <w:p w14:paraId="66E87E54" w14:textId="77777777" w:rsidR="006025B7" w:rsidRDefault="006025B7" w:rsidP="00271B0E">
      <w:pPr>
        <w:ind w:firstLine="709"/>
        <w:jc w:val="both"/>
      </w:pPr>
    </w:p>
    <w:p w14:paraId="00433F5A" w14:textId="77777777" w:rsidR="006025B7" w:rsidRPr="00E361EB" w:rsidRDefault="006025B7" w:rsidP="00271B0E">
      <w:pPr>
        <w:ind w:firstLine="709"/>
        <w:jc w:val="both"/>
      </w:pPr>
    </w:p>
    <w:p w14:paraId="2EE20336" w14:textId="77777777" w:rsidR="00314D00" w:rsidRPr="005A2E40" w:rsidRDefault="00314D00" w:rsidP="00314D0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1" w:name="_Toc203191551"/>
      <w:r>
        <w:t>CHECK</w:t>
      </w:r>
      <w:bookmarkEnd w:id="31"/>
    </w:p>
    <w:p w14:paraId="2FA20C35" w14:textId="77777777" w:rsidR="00314D00" w:rsidRPr="005A2E40" w:rsidRDefault="00314D00" w:rsidP="00314D00">
      <w:pPr>
        <w:pStyle w:val="Corpodetexto"/>
        <w:rPr>
          <w:lang w:val="en-US"/>
        </w:rPr>
      </w:pPr>
    </w:p>
    <w:p w14:paraId="76BB0A18" w14:textId="77777777" w:rsidR="00314D00" w:rsidRPr="00F15B4C" w:rsidRDefault="00314D00" w:rsidP="00314D00">
      <w:pPr>
        <w:pStyle w:val="Qualiti-Ttulo2"/>
      </w:pPr>
      <w:bookmarkStart w:id="32" w:name="_Toc203191552"/>
      <w:r>
        <w:t>Regra Geral</w:t>
      </w:r>
      <w:bookmarkEnd w:id="32"/>
    </w:p>
    <w:p w14:paraId="007F2772" w14:textId="77777777" w:rsidR="00314D00" w:rsidRDefault="00314D00" w:rsidP="00314D00">
      <w:pPr>
        <w:pStyle w:val="EstiloJustificadoPrimeiralinha15cm"/>
      </w:pPr>
    </w:p>
    <w:p w14:paraId="2918E31C" w14:textId="77777777" w:rsidR="00314D00" w:rsidRDefault="00314D00" w:rsidP="00314D00">
      <w:pPr>
        <w:ind w:firstLine="709"/>
        <w:jc w:val="both"/>
      </w:pPr>
      <w:r>
        <w:t>Especifica que uma condição deve ser atendida por cada tupla da tabela.</w:t>
      </w:r>
    </w:p>
    <w:p w14:paraId="3ACD6079" w14:textId="77777777" w:rsidR="00314D00" w:rsidRDefault="00314D00" w:rsidP="00314D00">
      <w:pPr>
        <w:ind w:firstLine="709"/>
        <w:jc w:val="both"/>
      </w:pPr>
    </w:p>
    <w:p w14:paraId="73FAC2E1" w14:textId="77777777" w:rsidR="00314D00" w:rsidRDefault="00314D00" w:rsidP="00314D00">
      <w:pPr>
        <w:ind w:firstLine="709"/>
        <w:jc w:val="both"/>
      </w:pPr>
    </w:p>
    <w:p w14:paraId="76132DD1" w14:textId="77777777" w:rsidR="00314D00" w:rsidRPr="009F0FEC" w:rsidRDefault="00314D00" w:rsidP="00314D00">
      <w:pPr>
        <w:pStyle w:val="Qualiti-Ttulo2"/>
        <w:rPr>
          <w:lang w:val="pt-BR"/>
        </w:rPr>
      </w:pPr>
      <w:bookmarkStart w:id="33" w:name="_Toc203191553"/>
      <w:r w:rsidRPr="009F0FEC">
        <w:rPr>
          <w:lang w:val="pt-BR"/>
        </w:rPr>
        <w:lastRenderedPageBreak/>
        <w:t>Sintaxe</w:t>
      </w:r>
      <w:bookmarkEnd w:id="33"/>
    </w:p>
    <w:p w14:paraId="58D1A356" w14:textId="77777777" w:rsidR="00314D00" w:rsidRPr="009F0FEC" w:rsidRDefault="00314D00" w:rsidP="00314D00">
      <w:pPr>
        <w:pStyle w:val="Qualiti-Ttulo2"/>
        <w:numPr>
          <w:ilvl w:val="0"/>
          <w:numId w:val="0"/>
        </w:numPr>
        <w:tabs>
          <w:tab w:val="clear" w:pos="0"/>
          <w:tab w:val="clear" w:pos="284"/>
        </w:tabs>
        <w:ind w:firstLine="709"/>
        <w:rPr>
          <w:lang w:val="pt-BR"/>
        </w:rPr>
      </w:pPr>
    </w:p>
    <w:p w14:paraId="7D73F02E" w14:textId="77777777" w:rsidR="00314D00" w:rsidRPr="009F0FEC" w:rsidRDefault="00740AD4" w:rsidP="00314D00">
      <w:pPr>
        <w:ind w:firstLine="709"/>
        <w:jc w:val="both"/>
      </w:pPr>
      <w:r>
        <w:t>CHK</w:t>
      </w:r>
      <w:r w:rsidR="00314D00">
        <w:t>_</w:t>
      </w:r>
      <w:r w:rsidR="00314D00" w:rsidRPr="009F0FEC">
        <w:t>{[A..Z][a..z]}</w:t>
      </w:r>
      <w:r>
        <w:t>_</w:t>
      </w:r>
      <w:r w:rsidRPr="009F0FEC">
        <w:t>{[A..Z][a..z]}</w:t>
      </w:r>
      <w:r w:rsidR="00314D00" w:rsidRPr="009F0FEC">
        <w:t xml:space="preserve"> → </w:t>
      </w:r>
      <w:r w:rsidR="005A2A28">
        <w:t>CHK</w:t>
      </w:r>
      <w:r w:rsidR="00314D00" w:rsidRPr="009F0FEC">
        <w:t>_</w:t>
      </w:r>
      <w:r w:rsidR="00314D00">
        <w:t>X</w:t>
      </w:r>
      <w:r>
        <w:t>xxxx</w:t>
      </w:r>
      <w:r w:rsidR="00314D00">
        <w:t>_Xxxxx</w:t>
      </w:r>
      <w:r w:rsidR="00314D00" w:rsidRPr="009F0FEC">
        <w:t>, onde:</w:t>
      </w:r>
    </w:p>
    <w:p w14:paraId="63D22206" w14:textId="77777777" w:rsidR="00314D00" w:rsidRPr="009F0FEC" w:rsidRDefault="00314D00" w:rsidP="00314D00">
      <w:pPr>
        <w:ind w:firstLine="709"/>
        <w:jc w:val="both"/>
      </w:pPr>
      <w:r>
        <w:tab/>
      </w:r>
    </w:p>
    <w:p w14:paraId="0F703033" w14:textId="77777777" w:rsidR="00314D00" w:rsidRDefault="00314D00" w:rsidP="00314D00">
      <w:pPr>
        <w:ind w:firstLine="709"/>
        <w:jc w:val="both"/>
      </w:pPr>
      <w:r>
        <w:t>Xxxxx</w:t>
      </w:r>
      <w:r w:rsidR="00740AD4">
        <w:t>_Xxxxx</w:t>
      </w:r>
      <w:r>
        <w:t xml:space="preserve"> – indica o nome da </w:t>
      </w:r>
      <w:r w:rsidR="00740AD4">
        <w:t>tabela seguido pelo nome da coluna onde haverá o check.</w:t>
      </w:r>
    </w:p>
    <w:p w14:paraId="5DF5DD35" w14:textId="77777777" w:rsidR="00314D00" w:rsidRDefault="00314D00" w:rsidP="00314D0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C341B70" w14:textId="77777777" w:rsidR="00314D00" w:rsidRDefault="00314D00" w:rsidP="00314D00">
      <w:pPr>
        <w:numPr>
          <w:ilvl w:val="0"/>
          <w:numId w:val="30"/>
        </w:numPr>
        <w:tabs>
          <w:tab w:val="clear" w:pos="1429"/>
          <w:tab w:val="num" w:pos="993"/>
        </w:tabs>
        <w:ind w:left="993" w:hanging="284"/>
        <w:jc w:val="both"/>
      </w:pPr>
      <w:r>
        <w:t>Não usar preposições.</w:t>
      </w:r>
    </w:p>
    <w:p w14:paraId="360D61B8" w14:textId="77777777" w:rsidR="00314D00" w:rsidRDefault="00314D00" w:rsidP="00314D00">
      <w:pPr>
        <w:numPr>
          <w:ilvl w:val="0"/>
          <w:numId w:val="30"/>
        </w:numPr>
        <w:tabs>
          <w:tab w:val="clear" w:pos="1429"/>
          <w:tab w:val="num" w:pos="993"/>
        </w:tabs>
        <w:ind w:left="993" w:hanging="284"/>
        <w:jc w:val="both"/>
      </w:pPr>
      <w:r>
        <w:t>Usar palavras no singular, sem acentuações ou caracteres especiais.</w:t>
      </w:r>
    </w:p>
    <w:p w14:paraId="3A6A9501" w14:textId="77777777" w:rsidR="00314D00" w:rsidRDefault="00314D00" w:rsidP="00314D00">
      <w:pPr>
        <w:numPr>
          <w:ilvl w:val="0"/>
          <w:numId w:val="30"/>
        </w:numPr>
        <w:tabs>
          <w:tab w:val="clear" w:pos="1429"/>
          <w:tab w:val="num" w:pos="993"/>
        </w:tabs>
        <w:ind w:left="993" w:hanging="284"/>
        <w:jc w:val="both"/>
      </w:pPr>
      <w:r>
        <w:t>Evite usar abreviações, se necessário use as conhecidas.</w:t>
      </w:r>
    </w:p>
    <w:p w14:paraId="25E313F1" w14:textId="77777777" w:rsidR="00314D00" w:rsidRDefault="00314D00" w:rsidP="00314D00">
      <w:pPr>
        <w:ind w:firstLine="709"/>
        <w:jc w:val="both"/>
      </w:pPr>
    </w:p>
    <w:p w14:paraId="1380D075" w14:textId="77777777" w:rsidR="00314D00" w:rsidRDefault="00314D00" w:rsidP="00314D00">
      <w:pPr>
        <w:pStyle w:val="Qualiti-Ttulo2"/>
      </w:pPr>
      <w:bookmarkStart w:id="34" w:name="_Toc203191554"/>
      <w:r>
        <w:t>Exemplos</w:t>
      </w:r>
      <w:bookmarkEnd w:id="34"/>
    </w:p>
    <w:p w14:paraId="4FC9CC0E" w14:textId="77777777" w:rsidR="00314D00" w:rsidRDefault="00314D00" w:rsidP="00314D00">
      <w:pPr>
        <w:pStyle w:val="Qualiti-Ttulo2"/>
        <w:numPr>
          <w:ilvl w:val="0"/>
          <w:numId w:val="0"/>
        </w:numPr>
      </w:pPr>
      <w:r>
        <w:tab/>
      </w:r>
      <w:r>
        <w:tab/>
      </w:r>
    </w:p>
    <w:p w14:paraId="0BA60DBB" w14:textId="764BD9F2" w:rsidR="00314D00" w:rsidRDefault="007525DA" w:rsidP="00314D00">
      <w:pPr>
        <w:ind w:firstLine="709"/>
        <w:jc w:val="both"/>
      </w:pPr>
      <w:r>
        <w:t>CHK</w:t>
      </w:r>
      <w:r w:rsidR="00314D00">
        <w:t>_</w:t>
      </w:r>
      <w:r>
        <w:t>Pessoa</w:t>
      </w:r>
      <w:r w:rsidR="00314D00">
        <w:t>_</w:t>
      </w:r>
      <w:r>
        <w:t>Cpf</w:t>
      </w:r>
      <w:r w:rsidR="00314D00">
        <w:t xml:space="preserve">                 – </w:t>
      </w:r>
      <w:r>
        <w:t xml:space="preserve">Check no campo CPF da tabela </w:t>
      </w:r>
      <w:r w:rsidR="00100AE7">
        <w:t>Aluno</w:t>
      </w:r>
      <w:r>
        <w:t>.</w:t>
      </w:r>
    </w:p>
    <w:p w14:paraId="7C696DD6" w14:textId="3D24FAFE" w:rsidR="00271B0E" w:rsidRDefault="007525DA" w:rsidP="007525DA">
      <w:pPr>
        <w:ind w:firstLine="709"/>
        <w:jc w:val="both"/>
      </w:pPr>
      <w:r>
        <w:t>CHK</w:t>
      </w:r>
      <w:r w:rsidR="00314D00">
        <w:t>_</w:t>
      </w:r>
      <w:r>
        <w:t xml:space="preserve">Cliente_Sexo         </w:t>
      </w:r>
      <w:r w:rsidR="00314D00">
        <w:t xml:space="preserve">     – </w:t>
      </w:r>
      <w:r>
        <w:t xml:space="preserve">Check no campo sexo da tabela </w:t>
      </w:r>
      <w:r w:rsidR="00100AE7">
        <w:t>Aluno</w:t>
      </w:r>
      <w:r>
        <w:t>.</w:t>
      </w:r>
    </w:p>
    <w:p w14:paraId="73A79FB4" w14:textId="77777777" w:rsidR="005A2A28" w:rsidRDefault="005A2A28" w:rsidP="007525DA">
      <w:pPr>
        <w:ind w:firstLine="709"/>
        <w:jc w:val="both"/>
      </w:pPr>
    </w:p>
    <w:p w14:paraId="00A6AB10" w14:textId="77777777" w:rsidR="006025B7" w:rsidRDefault="006025B7" w:rsidP="007525DA">
      <w:pPr>
        <w:ind w:firstLine="709"/>
        <w:jc w:val="both"/>
      </w:pPr>
    </w:p>
    <w:p w14:paraId="14FD433B" w14:textId="77777777" w:rsidR="006025B7" w:rsidRDefault="006025B7" w:rsidP="007525DA">
      <w:pPr>
        <w:ind w:firstLine="709"/>
        <w:jc w:val="both"/>
      </w:pPr>
    </w:p>
    <w:p w14:paraId="5308EDAC" w14:textId="77777777" w:rsidR="005A2A28" w:rsidRPr="005A2E40" w:rsidRDefault="005A2A28" w:rsidP="005A2A28">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5" w:name="_Toc203191555"/>
      <w:r>
        <w:t>SEQUENCE</w:t>
      </w:r>
      <w:bookmarkEnd w:id="35"/>
    </w:p>
    <w:p w14:paraId="1892D084" w14:textId="77777777" w:rsidR="005A2A28" w:rsidRPr="005A2E40" w:rsidRDefault="005A2A28" w:rsidP="005A2A28">
      <w:pPr>
        <w:pStyle w:val="Corpodetexto"/>
        <w:rPr>
          <w:lang w:val="en-US"/>
        </w:rPr>
      </w:pPr>
    </w:p>
    <w:p w14:paraId="53561ED6" w14:textId="77777777" w:rsidR="005A2A28" w:rsidRPr="00F15B4C" w:rsidRDefault="005A2A28" w:rsidP="005A2A28">
      <w:pPr>
        <w:pStyle w:val="Qualiti-Ttulo2"/>
      </w:pPr>
      <w:bookmarkStart w:id="36" w:name="_Toc203191556"/>
      <w:r>
        <w:t>Regra Geral</w:t>
      </w:r>
      <w:bookmarkEnd w:id="36"/>
    </w:p>
    <w:p w14:paraId="29E9CB24" w14:textId="77777777" w:rsidR="005A2A28" w:rsidRDefault="005A2A28" w:rsidP="005A2A28">
      <w:pPr>
        <w:pStyle w:val="EstiloJustificadoPrimeiralinha15cm"/>
      </w:pPr>
    </w:p>
    <w:p w14:paraId="0922DDED" w14:textId="77777777" w:rsidR="005A2A28" w:rsidRDefault="005A2A28" w:rsidP="005A2A28">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w:t>
      </w:r>
      <w:r w:rsidRPr="005A2A28">
        <w:t xml:space="preserve"> </w:t>
      </w:r>
      <w:r>
        <w:t>Os números da sequence são armazenados e gerados de modo independente das tabelas. Portanto, a mesma sequence pode ser usada para várias tabelas.</w:t>
      </w:r>
    </w:p>
    <w:p w14:paraId="19A88945" w14:textId="77777777" w:rsidR="005A2A28" w:rsidRDefault="005A2A28" w:rsidP="005A2A28">
      <w:pPr>
        <w:ind w:firstLine="709"/>
        <w:jc w:val="both"/>
      </w:pPr>
    </w:p>
    <w:p w14:paraId="71A6CA12" w14:textId="77777777" w:rsidR="005A2A28" w:rsidRPr="009F0FEC" w:rsidRDefault="005A2A28" w:rsidP="005A2A28">
      <w:pPr>
        <w:pStyle w:val="Qualiti-Ttulo2"/>
        <w:rPr>
          <w:lang w:val="pt-BR"/>
        </w:rPr>
      </w:pPr>
      <w:bookmarkStart w:id="37" w:name="_Toc203191557"/>
      <w:r w:rsidRPr="009F0FEC">
        <w:rPr>
          <w:lang w:val="pt-BR"/>
        </w:rPr>
        <w:t>Sintaxe</w:t>
      </w:r>
      <w:bookmarkEnd w:id="37"/>
    </w:p>
    <w:p w14:paraId="26A3029C" w14:textId="77777777" w:rsidR="005A2A28" w:rsidRPr="009F0FEC" w:rsidRDefault="005A2A28" w:rsidP="005A2A28">
      <w:pPr>
        <w:pStyle w:val="Qualiti-Ttulo2"/>
        <w:numPr>
          <w:ilvl w:val="0"/>
          <w:numId w:val="0"/>
        </w:numPr>
        <w:tabs>
          <w:tab w:val="clear" w:pos="0"/>
          <w:tab w:val="clear" w:pos="284"/>
        </w:tabs>
        <w:ind w:firstLine="709"/>
        <w:rPr>
          <w:lang w:val="pt-BR"/>
        </w:rPr>
      </w:pPr>
    </w:p>
    <w:p w14:paraId="56A7EE11" w14:textId="77777777" w:rsidR="005A2A28" w:rsidRPr="009F0FEC" w:rsidRDefault="005A2A28" w:rsidP="005A2A28">
      <w:pPr>
        <w:ind w:firstLine="709"/>
        <w:jc w:val="both"/>
      </w:pPr>
      <w:r>
        <w:t>SQC_</w:t>
      </w:r>
      <w:r w:rsidRPr="009F0FEC">
        <w:t xml:space="preserve">{[A..Z][a..z]} → </w:t>
      </w:r>
      <w:r w:rsidR="006025B7">
        <w:t>SQC</w:t>
      </w:r>
      <w:r w:rsidRPr="009F0FEC">
        <w:t>_</w:t>
      </w:r>
      <w:r>
        <w:t>Xxxxx</w:t>
      </w:r>
      <w:r w:rsidRPr="009F0FEC">
        <w:t>, onde:</w:t>
      </w:r>
    </w:p>
    <w:p w14:paraId="0364E263" w14:textId="77777777" w:rsidR="005A2A28" w:rsidRPr="009F0FEC" w:rsidRDefault="005A2A28" w:rsidP="005A2A28">
      <w:pPr>
        <w:ind w:firstLine="709"/>
        <w:jc w:val="both"/>
      </w:pPr>
      <w:r>
        <w:tab/>
      </w:r>
    </w:p>
    <w:p w14:paraId="504DAC22" w14:textId="77777777" w:rsidR="005A2A28" w:rsidRDefault="005A2A28" w:rsidP="005A2A28">
      <w:pPr>
        <w:ind w:firstLine="709"/>
        <w:jc w:val="both"/>
      </w:pPr>
      <w:r>
        <w:t>Xxxxx – indica o nome d</w:t>
      </w:r>
      <w:r w:rsidR="006025B7">
        <w:t>o campo que utilizará a Sequence.</w:t>
      </w:r>
    </w:p>
    <w:p w14:paraId="4ED168B8" w14:textId="77777777" w:rsidR="005A2A28" w:rsidRDefault="005A2A28" w:rsidP="005A2A28">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2AB48EA" w14:textId="77777777" w:rsidR="005A2A28" w:rsidRDefault="005A2A28" w:rsidP="005A2A28">
      <w:pPr>
        <w:numPr>
          <w:ilvl w:val="0"/>
          <w:numId w:val="30"/>
        </w:numPr>
        <w:tabs>
          <w:tab w:val="clear" w:pos="1429"/>
          <w:tab w:val="num" w:pos="993"/>
        </w:tabs>
        <w:ind w:left="993" w:hanging="284"/>
        <w:jc w:val="both"/>
      </w:pPr>
      <w:r>
        <w:t>Não usar preposições.</w:t>
      </w:r>
    </w:p>
    <w:p w14:paraId="10190C55" w14:textId="77777777" w:rsidR="005A2A28" w:rsidRDefault="005A2A28" w:rsidP="005A2A28">
      <w:pPr>
        <w:numPr>
          <w:ilvl w:val="0"/>
          <w:numId w:val="30"/>
        </w:numPr>
        <w:tabs>
          <w:tab w:val="clear" w:pos="1429"/>
          <w:tab w:val="num" w:pos="993"/>
        </w:tabs>
        <w:ind w:left="993" w:hanging="284"/>
        <w:jc w:val="both"/>
      </w:pPr>
      <w:r>
        <w:t>Usar palavras no singular, sem acentuações ou caracteres especiais.</w:t>
      </w:r>
    </w:p>
    <w:p w14:paraId="2BFACBC2" w14:textId="77777777" w:rsidR="005A2A28" w:rsidRDefault="005A2A28" w:rsidP="005A2A28">
      <w:pPr>
        <w:numPr>
          <w:ilvl w:val="0"/>
          <w:numId w:val="30"/>
        </w:numPr>
        <w:tabs>
          <w:tab w:val="clear" w:pos="1429"/>
          <w:tab w:val="num" w:pos="993"/>
        </w:tabs>
        <w:ind w:left="993" w:hanging="284"/>
        <w:jc w:val="both"/>
      </w:pPr>
      <w:r>
        <w:t>Evite usar abreviações, se necessário use as conhecidas.</w:t>
      </w:r>
    </w:p>
    <w:p w14:paraId="4F6791C4" w14:textId="77777777" w:rsidR="005A2A28" w:rsidRDefault="005A2A28" w:rsidP="005A2A28">
      <w:pPr>
        <w:ind w:firstLine="709"/>
        <w:jc w:val="both"/>
      </w:pPr>
    </w:p>
    <w:p w14:paraId="534FE032" w14:textId="77777777" w:rsidR="005A2A28" w:rsidRDefault="005A2A28" w:rsidP="005A2A28">
      <w:pPr>
        <w:pStyle w:val="Qualiti-Ttulo2"/>
      </w:pPr>
      <w:bookmarkStart w:id="38" w:name="_Toc203191558"/>
      <w:r>
        <w:t>Exemplos</w:t>
      </w:r>
      <w:bookmarkEnd w:id="38"/>
    </w:p>
    <w:p w14:paraId="3A58CFC2" w14:textId="77777777" w:rsidR="005A2A28" w:rsidRDefault="005A2A28" w:rsidP="005A2A28">
      <w:pPr>
        <w:pStyle w:val="Qualiti-Ttulo2"/>
        <w:numPr>
          <w:ilvl w:val="0"/>
          <w:numId w:val="0"/>
        </w:numPr>
      </w:pPr>
      <w:r>
        <w:tab/>
      </w:r>
      <w:r>
        <w:tab/>
      </w:r>
    </w:p>
    <w:p w14:paraId="7C270709" w14:textId="77777777" w:rsidR="005A2A28" w:rsidRDefault="006025B7" w:rsidP="005A2A28">
      <w:pPr>
        <w:ind w:firstLine="709"/>
        <w:jc w:val="both"/>
      </w:pPr>
      <w:r>
        <w:t>SQC</w:t>
      </w:r>
      <w:r w:rsidR="005A2A28">
        <w:t>_</w:t>
      </w:r>
      <w:r>
        <w:t xml:space="preserve">Inscricao           </w:t>
      </w:r>
      <w:r w:rsidR="005A2A28">
        <w:t xml:space="preserve">– </w:t>
      </w:r>
      <w:r>
        <w:t>Sequence para o campo incrição</w:t>
      </w:r>
    </w:p>
    <w:p w14:paraId="0045E201" w14:textId="77777777" w:rsidR="005A2A28" w:rsidRPr="00E361EB" w:rsidRDefault="006025B7" w:rsidP="005A2A28">
      <w:pPr>
        <w:ind w:firstLine="709"/>
        <w:jc w:val="both"/>
      </w:pPr>
      <w:r>
        <w:t>SQC_</w:t>
      </w:r>
      <w:r w:rsidR="00BD7E73">
        <w:t>Solicitacao</w:t>
      </w:r>
      <w:r w:rsidR="005A2A28">
        <w:t xml:space="preserve">        – </w:t>
      </w:r>
      <w:r w:rsidR="0090405E">
        <w:t>Sequence para o campo</w:t>
      </w:r>
      <w:r w:rsidR="00BD7E73">
        <w:t xml:space="preserve"> solicitação.</w:t>
      </w:r>
    </w:p>
    <w:p w14:paraId="13FBEC0D" w14:textId="77777777" w:rsidR="005A2A28" w:rsidRPr="00E361EB" w:rsidRDefault="005A2A28" w:rsidP="007525DA">
      <w:pPr>
        <w:ind w:firstLine="709"/>
        <w:jc w:val="both"/>
      </w:pPr>
    </w:p>
    <w:sectPr w:rsidR="005A2A28" w:rsidRPr="00E361EB" w:rsidSect="00FD32D3">
      <w:headerReference w:type="default" r:id="rId8"/>
      <w:type w:val="continuous"/>
      <w:pgSz w:w="11905" w:h="16837"/>
      <w:pgMar w:top="1440" w:right="85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49D4" w14:textId="77777777" w:rsidR="00DD14DB" w:rsidRDefault="00DD14DB">
      <w:r>
        <w:separator/>
      </w:r>
    </w:p>
  </w:endnote>
  <w:endnote w:type="continuationSeparator" w:id="0">
    <w:p w14:paraId="47856DF2" w14:textId="77777777" w:rsidR="00DD14DB" w:rsidRDefault="00DD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HG Mincho Light J">
    <w:charset w:val="00"/>
    <w:family w:val="auto"/>
    <w:pitch w:val="variable"/>
  </w:font>
  <w:font w:name="Cumberland">
    <w:altName w:val="Courier New"/>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52B7" w14:textId="77777777" w:rsidR="00DD14DB" w:rsidRDefault="00DD14DB">
      <w:r>
        <w:separator/>
      </w:r>
    </w:p>
  </w:footnote>
  <w:footnote w:type="continuationSeparator" w:id="0">
    <w:p w14:paraId="052C64CC" w14:textId="77777777" w:rsidR="00DD14DB" w:rsidRDefault="00DD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44559" w14:textId="77777777" w:rsidR="00D07245" w:rsidRDefault="00D07245"/>
  <w:p w14:paraId="14353A8B" w14:textId="77777777" w:rsidR="00D07245" w:rsidRDefault="00D07245" w:rsidP="001910AA">
    <w:pPr>
      <w:pStyle w:val="Cabealho"/>
    </w:pPr>
  </w:p>
  <w:p w14:paraId="5913A223" w14:textId="77777777" w:rsidR="00D07245" w:rsidRDefault="00D07245" w:rsidP="00083E10">
    <w:pPr>
      <w:pStyle w:val="Cabealho"/>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75C75" w14:textId="77777777" w:rsidR="00D07245" w:rsidRPr="00106669" w:rsidRDefault="00D07245" w:rsidP="00C24843">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A0F08C50"/>
    <w:lvl w:ilvl="0">
      <w:start w:val="1"/>
      <w:numFmt w:val="decimal"/>
      <w:lvlText w:val="%1."/>
      <w:lvlJc w:val="left"/>
      <w:pPr>
        <w:tabs>
          <w:tab w:val="num" w:pos="926"/>
        </w:tabs>
        <w:ind w:left="926" w:hanging="360"/>
      </w:pPr>
    </w:lvl>
  </w:abstractNum>
  <w:abstractNum w:abstractNumId="1" w15:restartNumberingAfterBreak="0">
    <w:nsid w:val="FFFFFF89"/>
    <w:multiLevelType w:val="singleLevel"/>
    <w:tmpl w:val="F656023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3" w15:restartNumberingAfterBreak="0">
    <w:nsid w:val="00000002"/>
    <w:multiLevelType w:val="singleLevel"/>
    <w:tmpl w:val="00000002"/>
    <w:name w:val="WW8Num2"/>
    <w:lvl w:ilvl="0">
      <w:start w:val="1"/>
      <w:numFmt w:val="bullet"/>
      <w:suff w:val="nothing"/>
      <w:lvlText w:val=""/>
      <w:lvlJc w:val="left"/>
      <w:pPr>
        <w:ind w:left="360" w:hanging="360"/>
      </w:pPr>
      <w:rPr>
        <w:rFonts w:ascii="Symbol" w:hAnsi="Symbol"/>
      </w:rPr>
    </w:lvl>
  </w:abstractNum>
  <w:abstractNum w:abstractNumId="4" w15:restartNumberingAfterBreak="0">
    <w:nsid w:val="00000003"/>
    <w:multiLevelType w:val="singleLevel"/>
    <w:tmpl w:val="00000003"/>
    <w:name w:val="WW8Num3"/>
    <w:lvl w:ilvl="0">
      <w:start w:val="1"/>
      <w:numFmt w:val="bullet"/>
      <w:suff w:val="nothing"/>
      <w:lvlText w:val=""/>
      <w:lvlJc w:val="left"/>
      <w:pPr>
        <w:ind w:left="360" w:hanging="360"/>
      </w:pPr>
      <w:rPr>
        <w:rFonts w:ascii="Symbol" w:hAnsi="Symbol"/>
      </w:rPr>
    </w:lvl>
  </w:abstractNum>
  <w:abstractNum w:abstractNumId="5" w15:restartNumberingAfterBreak="0">
    <w:nsid w:val="00000004"/>
    <w:multiLevelType w:val="singleLevel"/>
    <w:tmpl w:val="00000004"/>
    <w:name w:val="WW8Num4"/>
    <w:lvl w:ilvl="0">
      <w:start w:val="1"/>
      <w:numFmt w:val="bullet"/>
      <w:suff w:val="nothing"/>
      <w:lvlText w:val=""/>
      <w:lvlJc w:val="left"/>
      <w:pPr>
        <w:ind w:left="360" w:hanging="360"/>
      </w:pPr>
      <w:rPr>
        <w:rFonts w:ascii="Symbol" w:hAnsi="Symbol"/>
      </w:rPr>
    </w:lvl>
  </w:abstractNum>
  <w:abstractNum w:abstractNumId="6" w15:restartNumberingAfterBreak="0">
    <w:nsid w:val="00000005"/>
    <w:multiLevelType w:val="singleLevel"/>
    <w:tmpl w:val="00000005"/>
    <w:name w:val="WW8Num5"/>
    <w:lvl w:ilvl="0">
      <w:start w:val="1"/>
      <w:numFmt w:val="bullet"/>
      <w:suff w:val="nothing"/>
      <w:lvlText w:val=""/>
      <w:lvlJc w:val="left"/>
      <w:pPr>
        <w:ind w:left="360" w:hanging="360"/>
      </w:pPr>
      <w:rPr>
        <w:rFonts w:ascii="Symbol" w:hAnsi="Symbol"/>
      </w:rPr>
    </w:lvl>
  </w:abstractNum>
  <w:abstractNum w:abstractNumId="7" w15:restartNumberingAfterBreak="0">
    <w:nsid w:val="00000006"/>
    <w:multiLevelType w:val="singleLevel"/>
    <w:tmpl w:val="00000006"/>
    <w:name w:val="WW8Num6"/>
    <w:lvl w:ilvl="0">
      <w:start w:val="1"/>
      <w:numFmt w:val="bullet"/>
      <w:suff w:val="nothing"/>
      <w:lvlText w:val=""/>
      <w:lvlJc w:val="left"/>
      <w:pPr>
        <w:ind w:left="360" w:hanging="360"/>
      </w:pPr>
      <w:rPr>
        <w:rFonts w:ascii="Symbol" w:hAnsi="Symbol"/>
      </w:rPr>
    </w:lvl>
  </w:abstractNum>
  <w:abstractNum w:abstractNumId="8" w15:restartNumberingAfterBreak="0">
    <w:nsid w:val="00000007"/>
    <w:multiLevelType w:val="multilevel"/>
    <w:tmpl w:val="00000007"/>
    <w:name w:val="WW8Num9"/>
    <w:lvl w:ilvl="0">
      <w:start w:val="1"/>
      <w:numFmt w:val="none"/>
      <w:suff w:val="nothing"/>
      <w:lvlText w:val=""/>
      <w:lvlJc w:val="left"/>
      <w:pPr>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02146EB5"/>
    <w:multiLevelType w:val="hybridMultilevel"/>
    <w:tmpl w:val="AB405FF2"/>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84300C6"/>
    <w:multiLevelType w:val="hybridMultilevel"/>
    <w:tmpl w:val="C5DC3EB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18B807E0"/>
    <w:multiLevelType w:val="hybridMultilevel"/>
    <w:tmpl w:val="BB8A260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21561350"/>
    <w:multiLevelType w:val="multilevel"/>
    <w:tmpl w:val="835C01E2"/>
    <w:lvl w:ilvl="0">
      <w:start w:val="3"/>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14" w15:restartNumberingAfterBreak="0">
    <w:nsid w:val="2925281C"/>
    <w:multiLevelType w:val="multilevel"/>
    <w:tmpl w:val="42DEBF1A"/>
    <w:lvl w:ilvl="0">
      <w:start w:val="1"/>
      <w:numFmt w:val="decimal"/>
      <w:pStyle w:val="Qualiti-Titulo1"/>
      <w:lvlText w:val="%1"/>
      <w:lvlJc w:val="left"/>
      <w:pPr>
        <w:tabs>
          <w:tab w:val="num" w:pos="360"/>
        </w:tabs>
        <w:ind w:left="360" w:hanging="360"/>
      </w:pPr>
      <w:rPr>
        <w:rFonts w:hint="default"/>
      </w:rPr>
    </w:lvl>
    <w:lvl w:ilvl="1">
      <w:start w:val="1"/>
      <w:numFmt w:val="decimal"/>
      <w:pStyle w:val="Qualiti-Ttulo2"/>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9F60235"/>
    <w:multiLevelType w:val="multilevel"/>
    <w:tmpl w:val="199830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E8726C6"/>
    <w:multiLevelType w:val="hybridMultilevel"/>
    <w:tmpl w:val="C8E4706C"/>
    <w:lvl w:ilvl="0" w:tplc="CC38285E">
      <w:start w:val="1"/>
      <w:numFmt w:val="decimal"/>
      <w:lvlText w:val="%1."/>
      <w:lvlJc w:val="left"/>
      <w:pPr>
        <w:tabs>
          <w:tab w:val="num" w:pos="720"/>
        </w:tabs>
        <w:ind w:left="720" w:hanging="360"/>
      </w:pPr>
    </w:lvl>
    <w:lvl w:ilvl="1" w:tplc="E396953A">
      <w:start w:val="1"/>
      <w:numFmt w:val="lowerLetter"/>
      <w:lvlText w:val="%2."/>
      <w:lvlJc w:val="left"/>
      <w:pPr>
        <w:tabs>
          <w:tab w:val="num" w:pos="1440"/>
        </w:tabs>
        <w:ind w:left="1440" w:hanging="360"/>
      </w:pPr>
    </w:lvl>
    <w:lvl w:ilvl="2" w:tplc="43127AC2" w:tentative="1">
      <w:start w:val="1"/>
      <w:numFmt w:val="lowerRoman"/>
      <w:lvlText w:val="%3."/>
      <w:lvlJc w:val="right"/>
      <w:pPr>
        <w:tabs>
          <w:tab w:val="num" w:pos="2160"/>
        </w:tabs>
        <w:ind w:left="2160" w:hanging="180"/>
      </w:pPr>
    </w:lvl>
    <w:lvl w:ilvl="3" w:tplc="C14297D2" w:tentative="1">
      <w:start w:val="1"/>
      <w:numFmt w:val="decimal"/>
      <w:lvlText w:val="%4."/>
      <w:lvlJc w:val="left"/>
      <w:pPr>
        <w:tabs>
          <w:tab w:val="num" w:pos="2880"/>
        </w:tabs>
        <w:ind w:left="2880" w:hanging="360"/>
      </w:pPr>
    </w:lvl>
    <w:lvl w:ilvl="4" w:tplc="EBDE3B60" w:tentative="1">
      <w:start w:val="1"/>
      <w:numFmt w:val="lowerLetter"/>
      <w:lvlText w:val="%5."/>
      <w:lvlJc w:val="left"/>
      <w:pPr>
        <w:tabs>
          <w:tab w:val="num" w:pos="3600"/>
        </w:tabs>
        <w:ind w:left="3600" w:hanging="360"/>
      </w:pPr>
    </w:lvl>
    <w:lvl w:ilvl="5" w:tplc="1AD4A8B6" w:tentative="1">
      <w:start w:val="1"/>
      <w:numFmt w:val="lowerRoman"/>
      <w:lvlText w:val="%6."/>
      <w:lvlJc w:val="right"/>
      <w:pPr>
        <w:tabs>
          <w:tab w:val="num" w:pos="4320"/>
        </w:tabs>
        <w:ind w:left="4320" w:hanging="180"/>
      </w:pPr>
    </w:lvl>
    <w:lvl w:ilvl="6" w:tplc="CCC074FA" w:tentative="1">
      <w:start w:val="1"/>
      <w:numFmt w:val="decimal"/>
      <w:lvlText w:val="%7."/>
      <w:lvlJc w:val="left"/>
      <w:pPr>
        <w:tabs>
          <w:tab w:val="num" w:pos="5040"/>
        </w:tabs>
        <w:ind w:left="5040" w:hanging="360"/>
      </w:pPr>
    </w:lvl>
    <w:lvl w:ilvl="7" w:tplc="010ED5AC" w:tentative="1">
      <w:start w:val="1"/>
      <w:numFmt w:val="lowerLetter"/>
      <w:lvlText w:val="%8."/>
      <w:lvlJc w:val="left"/>
      <w:pPr>
        <w:tabs>
          <w:tab w:val="num" w:pos="5760"/>
        </w:tabs>
        <w:ind w:left="5760" w:hanging="360"/>
      </w:pPr>
    </w:lvl>
    <w:lvl w:ilvl="8" w:tplc="E9642892" w:tentative="1">
      <w:start w:val="1"/>
      <w:numFmt w:val="lowerRoman"/>
      <w:lvlText w:val="%9."/>
      <w:lvlJc w:val="right"/>
      <w:pPr>
        <w:tabs>
          <w:tab w:val="num" w:pos="6480"/>
        </w:tabs>
        <w:ind w:left="6480" w:hanging="180"/>
      </w:pPr>
    </w:lvl>
  </w:abstractNum>
  <w:abstractNum w:abstractNumId="17" w15:restartNumberingAfterBreak="0">
    <w:nsid w:val="331327DF"/>
    <w:multiLevelType w:val="hybridMultilevel"/>
    <w:tmpl w:val="C1DA83B8"/>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32D7E5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07217F1"/>
    <w:multiLevelType w:val="hybridMultilevel"/>
    <w:tmpl w:val="75F2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9D11F7"/>
    <w:multiLevelType w:val="hybridMultilevel"/>
    <w:tmpl w:val="EEFAA304"/>
    <w:lvl w:ilvl="0" w:tplc="04090001">
      <w:start w:val="1"/>
      <w:numFmt w:val="bullet"/>
      <w:lvlText w:val=""/>
      <w:lvlJc w:val="left"/>
      <w:pPr>
        <w:tabs>
          <w:tab w:val="num" w:pos="1429"/>
        </w:tabs>
        <w:ind w:left="1429" w:hanging="360"/>
      </w:pPr>
      <w:rPr>
        <w:rFonts w:ascii="Symbol" w:hAnsi="Symbol" w:hint="default"/>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1" w15:restartNumberingAfterBreak="0">
    <w:nsid w:val="54952E76"/>
    <w:multiLevelType w:val="multilevel"/>
    <w:tmpl w:val="7A629724"/>
    <w:lvl w:ilvl="0">
      <w:start w:val="1"/>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22" w15:restartNumberingAfterBreak="0">
    <w:nsid w:val="5D3A5237"/>
    <w:multiLevelType w:val="multilevel"/>
    <w:tmpl w:val="8EBE9E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8E56FB5"/>
    <w:multiLevelType w:val="hybridMultilevel"/>
    <w:tmpl w:val="A27E3524"/>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24" w15:restartNumberingAfterBreak="0">
    <w:nsid w:val="69135ADF"/>
    <w:multiLevelType w:val="multilevel"/>
    <w:tmpl w:val="83CE0A46"/>
    <w:styleLink w:val="Estilo1"/>
    <w:lvl w:ilvl="0">
      <w:start w:val="1"/>
      <w:numFmt w:val="decimal"/>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5" w15:restartNumberingAfterBreak="0">
    <w:nsid w:val="6B7356AF"/>
    <w:multiLevelType w:val="multilevel"/>
    <w:tmpl w:val="C8E47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BBB2661"/>
    <w:multiLevelType w:val="hybridMultilevel"/>
    <w:tmpl w:val="FF60BE90"/>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34D2335"/>
    <w:multiLevelType w:val="multilevel"/>
    <w:tmpl w:val="83CE0A46"/>
    <w:lvl w:ilvl="0">
      <w:start w:val="1"/>
      <w:numFmt w:val="decimal"/>
      <w:pStyle w:val="EstiloTtulo211pt"/>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8" w15:restartNumberingAfterBreak="0">
    <w:nsid w:val="76921492"/>
    <w:multiLevelType w:val="multilevel"/>
    <w:tmpl w:val="CB2E2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92D7ED1"/>
    <w:multiLevelType w:val="hybridMultilevel"/>
    <w:tmpl w:val="D204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EE029F"/>
    <w:multiLevelType w:val="hybridMultilevel"/>
    <w:tmpl w:val="78E0A3E2"/>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num w:numId="1" w16cid:durableId="1545409809">
    <w:abstractNumId w:val="2"/>
  </w:num>
  <w:num w:numId="2" w16cid:durableId="1521695824">
    <w:abstractNumId w:val="3"/>
  </w:num>
  <w:num w:numId="3" w16cid:durableId="2085174571">
    <w:abstractNumId w:val="4"/>
  </w:num>
  <w:num w:numId="4" w16cid:durableId="1012610925">
    <w:abstractNumId w:val="5"/>
  </w:num>
  <w:num w:numId="5" w16cid:durableId="677082994">
    <w:abstractNumId w:val="6"/>
  </w:num>
  <w:num w:numId="6" w16cid:durableId="2027707732">
    <w:abstractNumId w:val="7"/>
  </w:num>
  <w:num w:numId="7" w16cid:durableId="517695916">
    <w:abstractNumId w:val="8"/>
  </w:num>
  <w:num w:numId="8" w16cid:durableId="1823277325">
    <w:abstractNumId w:val="9"/>
  </w:num>
  <w:num w:numId="9" w16cid:durableId="771433695">
    <w:abstractNumId w:val="1"/>
  </w:num>
  <w:num w:numId="10" w16cid:durableId="396709625">
    <w:abstractNumId w:val="16"/>
  </w:num>
  <w:num w:numId="11" w16cid:durableId="255285874">
    <w:abstractNumId w:val="18"/>
  </w:num>
  <w:num w:numId="12" w16cid:durableId="307243493">
    <w:abstractNumId w:val="14"/>
  </w:num>
  <w:num w:numId="13" w16cid:durableId="1948350184">
    <w:abstractNumId w:val="27"/>
  </w:num>
  <w:num w:numId="14" w16cid:durableId="640692865">
    <w:abstractNumId w:val="0"/>
  </w:num>
  <w:num w:numId="15" w16cid:durableId="651443113">
    <w:abstractNumId w:val="25"/>
  </w:num>
  <w:num w:numId="16" w16cid:durableId="1762331604">
    <w:abstractNumId w:val="13"/>
  </w:num>
  <w:num w:numId="17" w16cid:durableId="1046415470">
    <w:abstractNumId w:val="24"/>
  </w:num>
  <w:num w:numId="18" w16cid:durableId="187065855">
    <w:abstractNumId w:val="15"/>
  </w:num>
  <w:num w:numId="19" w16cid:durableId="1652323562">
    <w:abstractNumId w:val="21"/>
  </w:num>
  <w:num w:numId="20" w16cid:durableId="1609047304">
    <w:abstractNumId w:val="28"/>
  </w:num>
  <w:num w:numId="21" w16cid:durableId="2011714184">
    <w:abstractNumId w:val="22"/>
  </w:num>
  <w:num w:numId="22" w16cid:durableId="367488883">
    <w:abstractNumId w:val="23"/>
  </w:num>
  <w:num w:numId="23" w16cid:durableId="485974183">
    <w:abstractNumId w:val="12"/>
  </w:num>
  <w:num w:numId="24" w16cid:durableId="827212221">
    <w:abstractNumId w:val="19"/>
  </w:num>
  <w:num w:numId="25" w16cid:durableId="1315834841">
    <w:abstractNumId w:val="29"/>
  </w:num>
  <w:num w:numId="26" w16cid:durableId="1079670078">
    <w:abstractNumId w:val="11"/>
  </w:num>
  <w:num w:numId="27" w16cid:durableId="1147282686">
    <w:abstractNumId w:val="10"/>
  </w:num>
  <w:num w:numId="28" w16cid:durableId="599145022">
    <w:abstractNumId w:val="17"/>
  </w:num>
  <w:num w:numId="29" w16cid:durableId="1153715171">
    <w:abstractNumId w:val="30"/>
  </w:num>
  <w:num w:numId="30" w16cid:durableId="1278027145">
    <w:abstractNumId w:val="20"/>
  </w:num>
  <w:num w:numId="31" w16cid:durableId="9965689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453"/>
    <w:rsid w:val="00030BE9"/>
    <w:rsid w:val="000344E4"/>
    <w:rsid w:val="00083E10"/>
    <w:rsid w:val="00091DC1"/>
    <w:rsid w:val="000E4DD2"/>
    <w:rsid w:val="00100AE7"/>
    <w:rsid w:val="00106669"/>
    <w:rsid w:val="00117B3C"/>
    <w:rsid w:val="00124D10"/>
    <w:rsid w:val="00134F63"/>
    <w:rsid w:val="00165721"/>
    <w:rsid w:val="001910AA"/>
    <w:rsid w:val="001A7C51"/>
    <w:rsid w:val="001F797B"/>
    <w:rsid w:val="00243201"/>
    <w:rsid w:val="00247AB9"/>
    <w:rsid w:val="00257E68"/>
    <w:rsid w:val="00260EE1"/>
    <w:rsid w:val="00271B0E"/>
    <w:rsid w:val="00284FD8"/>
    <w:rsid w:val="002A6465"/>
    <w:rsid w:val="002B1198"/>
    <w:rsid w:val="002B1B65"/>
    <w:rsid w:val="002C7DBE"/>
    <w:rsid w:val="00304DAD"/>
    <w:rsid w:val="00305B54"/>
    <w:rsid w:val="00314D00"/>
    <w:rsid w:val="003207D9"/>
    <w:rsid w:val="00382A5F"/>
    <w:rsid w:val="0038762A"/>
    <w:rsid w:val="003B54F2"/>
    <w:rsid w:val="003D0243"/>
    <w:rsid w:val="003D67FB"/>
    <w:rsid w:val="003F0BE8"/>
    <w:rsid w:val="004002E9"/>
    <w:rsid w:val="004116C8"/>
    <w:rsid w:val="00413D38"/>
    <w:rsid w:val="00415838"/>
    <w:rsid w:val="004308A0"/>
    <w:rsid w:val="00441254"/>
    <w:rsid w:val="00452400"/>
    <w:rsid w:val="004568F7"/>
    <w:rsid w:val="00470F7C"/>
    <w:rsid w:val="00485AAB"/>
    <w:rsid w:val="004A5014"/>
    <w:rsid w:val="004C52C4"/>
    <w:rsid w:val="004D269F"/>
    <w:rsid w:val="004F4B3A"/>
    <w:rsid w:val="005033B2"/>
    <w:rsid w:val="005123F5"/>
    <w:rsid w:val="005732ED"/>
    <w:rsid w:val="005821C6"/>
    <w:rsid w:val="00585ECC"/>
    <w:rsid w:val="00591DBB"/>
    <w:rsid w:val="005A2A28"/>
    <w:rsid w:val="005A2E40"/>
    <w:rsid w:val="006025B7"/>
    <w:rsid w:val="006372B7"/>
    <w:rsid w:val="00642453"/>
    <w:rsid w:val="00645FC3"/>
    <w:rsid w:val="00656621"/>
    <w:rsid w:val="006825E5"/>
    <w:rsid w:val="006B27DC"/>
    <w:rsid w:val="006C4E50"/>
    <w:rsid w:val="006D3BDD"/>
    <w:rsid w:val="0070689F"/>
    <w:rsid w:val="007158C9"/>
    <w:rsid w:val="0073493C"/>
    <w:rsid w:val="00734C1D"/>
    <w:rsid w:val="00740AD4"/>
    <w:rsid w:val="007525DA"/>
    <w:rsid w:val="00755A3B"/>
    <w:rsid w:val="007B0C19"/>
    <w:rsid w:val="007F15C0"/>
    <w:rsid w:val="00801746"/>
    <w:rsid w:val="00820532"/>
    <w:rsid w:val="00820DAC"/>
    <w:rsid w:val="00834DA6"/>
    <w:rsid w:val="00837D11"/>
    <w:rsid w:val="00851559"/>
    <w:rsid w:val="008522FE"/>
    <w:rsid w:val="00864DE0"/>
    <w:rsid w:val="00881ED5"/>
    <w:rsid w:val="008B05E6"/>
    <w:rsid w:val="008B430D"/>
    <w:rsid w:val="008C54C8"/>
    <w:rsid w:val="008D55A7"/>
    <w:rsid w:val="008E7AE5"/>
    <w:rsid w:val="00901178"/>
    <w:rsid w:val="0090405E"/>
    <w:rsid w:val="00910218"/>
    <w:rsid w:val="0091505A"/>
    <w:rsid w:val="009300C3"/>
    <w:rsid w:val="00933D39"/>
    <w:rsid w:val="0097375A"/>
    <w:rsid w:val="0097562D"/>
    <w:rsid w:val="0099684D"/>
    <w:rsid w:val="009D1F77"/>
    <w:rsid w:val="009F0540"/>
    <w:rsid w:val="009F0FEC"/>
    <w:rsid w:val="00A765B6"/>
    <w:rsid w:val="00A93AE0"/>
    <w:rsid w:val="00AD1C51"/>
    <w:rsid w:val="00AE4F10"/>
    <w:rsid w:val="00AE7454"/>
    <w:rsid w:val="00AF2127"/>
    <w:rsid w:val="00B0410A"/>
    <w:rsid w:val="00B55B1E"/>
    <w:rsid w:val="00B62EB1"/>
    <w:rsid w:val="00B9573B"/>
    <w:rsid w:val="00BA65E2"/>
    <w:rsid w:val="00BA7B08"/>
    <w:rsid w:val="00BD7E73"/>
    <w:rsid w:val="00BF21DD"/>
    <w:rsid w:val="00C24843"/>
    <w:rsid w:val="00C36B6D"/>
    <w:rsid w:val="00C4707E"/>
    <w:rsid w:val="00C857D8"/>
    <w:rsid w:val="00D07245"/>
    <w:rsid w:val="00D15D0A"/>
    <w:rsid w:val="00D210B1"/>
    <w:rsid w:val="00D6108C"/>
    <w:rsid w:val="00D66629"/>
    <w:rsid w:val="00D7254C"/>
    <w:rsid w:val="00D749E1"/>
    <w:rsid w:val="00D850EC"/>
    <w:rsid w:val="00D96FB3"/>
    <w:rsid w:val="00DA56D5"/>
    <w:rsid w:val="00DC74FC"/>
    <w:rsid w:val="00DD14DB"/>
    <w:rsid w:val="00DE29B2"/>
    <w:rsid w:val="00DE454F"/>
    <w:rsid w:val="00DF3819"/>
    <w:rsid w:val="00E27849"/>
    <w:rsid w:val="00E341AD"/>
    <w:rsid w:val="00E361EB"/>
    <w:rsid w:val="00E562F2"/>
    <w:rsid w:val="00E8294C"/>
    <w:rsid w:val="00E90D8B"/>
    <w:rsid w:val="00EC2E47"/>
    <w:rsid w:val="00F07086"/>
    <w:rsid w:val="00F15B4C"/>
    <w:rsid w:val="00F50CB4"/>
    <w:rsid w:val="00F54537"/>
    <w:rsid w:val="00F70638"/>
    <w:rsid w:val="00F825B4"/>
    <w:rsid w:val="00F96DCA"/>
    <w:rsid w:val="00FA0506"/>
    <w:rsid w:val="00FC100E"/>
    <w:rsid w:val="00FD32D3"/>
    <w:rsid w:val="00FD51B2"/>
    <w:rsid w:val="00FF0D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09C4B"/>
  <w15:chartTrackingRefBased/>
  <w15:docId w15:val="{B5AA8BAE-C0D3-489B-8ED7-360EF7B83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453"/>
    <w:pPr>
      <w:suppressAutoHyphens/>
    </w:pPr>
    <w:rPr>
      <w:sz w:val="24"/>
    </w:rPr>
  </w:style>
  <w:style w:type="paragraph" w:styleId="Ttulo1">
    <w:name w:val="heading 1"/>
    <w:basedOn w:val="Numerada"/>
    <w:next w:val="Corpodetexto"/>
    <w:qFormat/>
    <w:rsid w:val="00413D38"/>
    <w:pPr>
      <w:keepNext/>
      <w:tabs>
        <w:tab w:val="left" w:pos="0"/>
      </w:tabs>
      <w:outlineLvl w:val="0"/>
    </w:pPr>
    <w:rPr>
      <w:rFonts w:ascii="Arial" w:hAnsi="Arial"/>
      <w:b/>
      <w:caps/>
      <w:kern w:val="1"/>
      <w:sz w:val="22"/>
      <w:lang w:val="en-US"/>
    </w:rPr>
  </w:style>
  <w:style w:type="paragraph" w:styleId="Ttulo2">
    <w:name w:val="heading 2"/>
    <w:basedOn w:val="Normal"/>
    <w:next w:val="Normal"/>
    <w:qFormat/>
    <w:pPr>
      <w:keepNext/>
      <w:spacing w:before="240" w:after="60"/>
      <w:outlineLvl w:val="1"/>
    </w:pPr>
    <w:rPr>
      <w:rFonts w:ascii="Arial" w:hAnsi="Arial"/>
      <w:b/>
      <w:i/>
      <w:sz w:val="28"/>
    </w:rPr>
  </w:style>
  <w:style w:type="paragraph" w:styleId="Ttulo3">
    <w:name w:val="heading 3"/>
    <w:basedOn w:val="Normal"/>
    <w:next w:val="Corpodetexto"/>
    <w:qFormat/>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style>
  <w:style w:type="character" w:customStyle="1" w:styleId="WW-Fontepargpadro">
    <w:name w:val="WW-Fonte parág. padrão"/>
  </w:style>
  <w:style w:type="character" w:styleId="Hyperlink">
    <w:name w:val="Hyperlink"/>
    <w:basedOn w:val="WW-Fontepargpadro"/>
    <w:rPr>
      <w:color w:val="0000FF"/>
      <w:u w:val="single"/>
    </w:rPr>
  </w:style>
  <w:style w:type="character" w:customStyle="1" w:styleId="CaracteresdaNotadeRodap">
    <w:name w:val="Caracteres da Nota de Rodapé"/>
    <w:rPr>
      <w:vertAlign w:val="superscript"/>
    </w:rPr>
  </w:style>
  <w:style w:type="character" w:customStyle="1" w:styleId="WW-CaracteresdaNotadeRodap">
    <w:name w:val="WW-Caracteres da Nota de Rodapé"/>
    <w:basedOn w:val="WW-Fontepargpadro"/>
    <w:rPr>
      <w:vertAlign w:val="superscript"/>
    </w:rPr>
  </w:style>
  <w:style w:type="character" w:customStyle="1" w:styleId="CODE">
    <w:name w:val="CODE"/>
    <w:rPr>
      <w:rFonts w:ascii="Courier New" w:hAnsi="Courier New"/>
      <w:sz w:val="20"/>
    </w:rPr>
  </w:style>
  <w:style w:type="character" w:styleId="nfase">
    <w:name w:val="Emphasis"/>
    <w:basedOn w:val="WW-Fontepargpadro"/>
    <w:qFormat/>
    <w:rPr>
      <w:i/>
    </w:rPr>
  </w:style>
  <w:style w:type="character" w:customStyle="1" w:styleId="WW8Num1z0">
    <w:name w:val="WW8Num1z0"/>
    <w:rPr>
      <w:rFonts w:ascii="Symbol" w:hAnsi="Symbol"/>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WW8Num1z01">
    <w:name w:val="WW8Num1z01"/>
    <w:rPr>
      <w:rFonts w:ascii="Symbol" w:hAnsi="Symbol"/>
    </w:rPr>
  </w:style>
  <w:style w:type="character" w:customStyle="1" w:styleId="WW8Num2z0">
    <w:name w:val="WW8Num2z0"/>
    <w:rPr>
      <w:rFonts w:ascii="Symbol" w:hAnsi="Symbol"/>
    </w:rPr>
  </w:style>
  <w:style w:type="character" w:customStyle="1" w:styleId="WW8Num3z01">
    <w:name w:val="WW8Num3z01"/>
    <w:rPr>
      <w:rFonts w:ascii="Symbol" w:hAnsi="Symbol"/>
    </w:rPr>
  </w:style>
  <w:style w:type="character" w:customStyle="1" w:styleId="WW8Num4z01">
    <w:name w:val="WW8Num4z01"/>
    <w:rPr>
      <w:rFonts w:ascii="Symbol" w:hAnsi="Symbol"/>
    </w:rPr>
  </w:style>
  <w:style w:type="character" w:customStyle="1" w:styleId="WW8Num5z01">
    <w:name w:val="WW8Num5z01"/>
    <w:rPr>
      <w:rFonts w:ascii="Symbol" w:hAnsi="Symbol"/>
    </w:rPr>
  </w:style>
  <w:style w:type="character" w:customStyle="1" w:styleId="WW8Num6z01">
    <w:name w:val="WW8Num6z01"/>
    <w:rPr>
      <w:rFonts w:ascii="Symbol" w:hAnsi="Symbol"/>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paragraph" w:customStyle="1" w:styleId="Ttulo10">
    <w:name w:val="Título1"/>
    <w:basedOn w:val="Normal"/>
    <w:next w:val="Corpodetexto"/>
    <w:pPr>
      <w:keepNext/>
      <w:spacing w:before="240" w:after="120"/>
    </w:pPr>
    <w:rPr>
      <w:rFonts w:ascii="Albany" w:eastAsia="HG Mincho Light J" w:hAnsi="Albany"/>
      <w:sz w:val="28"/>
    </w:rPr>
  </w:style>
  <w:style w:type="paragraph" w:styleId="Corpodetexto">
    <w:name w:val="Body Text"/>
    <w:basedOn w:val="Normal"/>
    <w:pPr>
      <w:spacing w:after="120"/>
    </w:pPr>
  </w:style>
  <w:style w:type="paragraph" w:styleId="Cabealho">
    <w:name w:val="header"/>
    <w:basedOn w:val="Normal"/>
    <w:pPr>
      <w:tabs>
        <w:tab w:val="center" w:pos="4419"/>
        <w:tab w:val="right" w:pos="8838"/>
      </w:tabs>
    </w:pPr>
  </w:style>
  <w:style w:type="paragraph" w:styleId="Rodap">
    <w:name w:val="footer"/>
    <w:aliases w:val="PSC_Rodapé"/>
    <w:basedOn w:val="Normal"/>
    <w:pPr>
      <w:tabs>
        <w:tab w:val="center" w:pos="4419"/>
        <w:tab w:val="right" w:pos="8838"/>
      </w:tabs>
    </w:pPr>
  </w:style>
  <w:style w:type="paragraph" w:customStyle="1" w:styleId="destaque">
    <w:name w:val="destaque"/>
    <w:basedOn w:val="Normal"/>
    <w:pPr>
      <w:keepNext/>
      <w:jc w:val="center"/>
    </w:pPr>
    <w:rPr>
      <w:rFonts w:ascii="Arial" w:hAnsi="Arial"/>
      <w:b/>
      <w:caps/>
      <w:sz w:val="22"/>
      <w:lang w:val="en-US"/>
    </w:rPr>
  </w:style>
  <w:style w:type="paragraph" w:customStyle="1" w:styleId="Ttulo20">
    <w:name w:val="Título2"/>
    <w:basedOn w:val="Normal"/>
    <w:next w:val="Normal"/>
    <w:pPr>
      <w:keepNext/>
      <w:spacing w:before="240" w:after="240"/>
      <w:jc w:val="right"/>
    </w:pPr>
    <w:rPr>
      <w:rFonts w:ascii="Arial" w:hAnsi="Arial"/>
      <w:b/>
      <w:kern w:val="1"/>
      <w:sz w:val="36"/>
    </w:rPr>
  </w:style>
  <w:style w:type="paragraph" w:customStyle="1" w:styleId="Tabletext">
    <w:name w:val="Tabletext"/>
    <w:basedOn w:val="Normal"/>
    <w:pPr>
      <w:keepLines/>
      <w:widowControl w:val="0"/>
      <w:spacing w:before="60" w:after="60" w:line="240" w:lineRule="atLeast"/>
      <w:ind w:left="284" w:firstLine="1"/>
    </w:pPr>
    <w:rPr>
      <w:sz w:val="20"/>
      <w:lang w:val="en-US"/>
    </w:rPr>
  </w:style>
  <w:style w:type="paragraph" w:customStyle="1" w:styleId="ndice">
    <w:name w:val="Índice"/>
    <w:basedOn w:val="Normal"/>
    <w:pPr>
      <w:suppressLineNumbers/>
    </w:pPr>
  </w:style>
  <w:style w:type="paragraph" w:styleId="Sumrio1">
    <w:name w:val="toc 1"/>
    <w:basedOn w:val="Normal"/>
    <w:next w:val="Normal"/>
    <w:semiHidden/>
    <w:pPr>
      <w:spacing w:before="120" w:after="120"/>
    </w:pPr>
    <w:rPr>
      <w:b/>
      <w:caps/>
      <w:sz w:val="20"/>
    </w:rPr>
  </w:style>
  <w:style w:type="paragraph" w:styleId="Sumrio2">
    <w:name w:val="toc 2"/>
    <w:basedOn w:val="Normal"/>
    <w:next w:val="Normal"/>
    <w:semiHidden/>
    <w:pPr>
      <w:ind w:left="240" w:firstLine="1"/>
    </w:pPr>
    <w:rPr>
      <w:smallCaps/>
      <w:sz w:val="20"/>
    </w:rPr>
  </w:style>
  <w:style w:type="paragraph" w:styleId="Textodenotaderodap">
    <w:name w:val="footnote text"/>
    <w:basedOn w:val="Normal"/>
    <w:semiHidden/>
    <w:pPr>
      <w:spacing w:before="60" w:after="60"/>
      <w:jc w:val="both"/>
    </w:pPr>
  </w:style>
  <w:style w:type="paragraph" w:customStyle="1" w:styleId="WW-Pr-formataoHTML">
    <w:name w:val="WW-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code0">
    <w:name w:val="code"/>
    <w:basedOn w:val="Normal"/>
    <w:pPr>
      <w:ind w:left="567" w:right="567" w:firstLine="1"/>
      <w:jc w:val="both"/>
    </w:pPr>
    <w:rPr>
      <w:rFonts w:ascii="Courier New" w:hAnsi="Courier New"/>
      <w:w w:val="90"/>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WW-Commarcadores">
    <w:name w:val="WW-Com marcadores"/>
    <w:basedOn w:val="Normal"/>
    <w:pPr>
      <w:spacing w:before="60" w:after="60"/>
      <w:jc w:val="both"/>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i/>
    </w:rPr>
  </w:style>
  <w:style w:type="paragraph" w:customStyle="1" w:styleId="TextoPr-formatado">
    <w:name w:val="Texto Pré-formatado"/>
    <w:basedOn w:val="Normal"/>
    <w:rPr>
      <w:rFonts w:ascii="Cumberland" w:eastAsia="Cumberland" w:hAnsi="Cumberland"/>
      <w:sz w:val="20"/>
    </w:rPr>
  </w:style>
  <w:style w:type="paragraph" w:customStyle="1" w:styleId="TtulodaLista">
    <w:name w:val="Título da Lista"/>
    <w:basedOn w:val="Normal"/>
    <w:next w:val="ContedodaLista"/>
  </w:style>
  <w:style w:type="paragraph" w:customStyle="1" w:styleId="ContedodaLista">
    <w:name w:val="Conteúdo da Lista"/>
    <w:basedOn w:val="Normal"/>
    <w:pPr>
      <w:ind w:left="567"/>
    </w:pPr>
  </w:style>
  <w:style w:type="table" w:styleId="Tabelacomgrade">
    <w:name w:val="Table Grid"/>
    <w:basedOn w:val="Tabelanormal"/>
    <w:rsid w:val="007B0C19"/>
    <w:pPr>
      <w:spacing w:before="120" w:line="360" w:lineRule="auto"/>
    </w:pPr>
    <w:rPr>
      <w:sz w:val="22"/>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D9D9D9"/>
      </w:tcPr>
    </w:tblStylePr>
  </w:style>
  <w:style w:type="paragraph" w:styleId="Commarcadores">
    <w:name w:val="List Bullet"/>
    <w:basedOn w:val="Normal"/>
    <w:rsid w:val="007B0C19"/>
    <w:pPr>
      <w:numPr>
        <w:numId w:val="9"/>
      </w:numPr>
    </w:pPr>
  </w:style>
  <w:style w:type="paragraph" w:customStyle="1" w:styleId="EstiloJustificadoPrimeiralinha15cm">
    <w:name w:val="Estilo Justificado Primeira linha:  15 cm"/>
    <w:basedOn w:val="Normal"/>
    <w:rsid w:val="00851559"/>
    <w:pPr>
      <w:ind w:firstLine="851"/>
      <w:jc w:val="both"/>
    </w:pPr>
  </w:style>
  <w:style w:type="paragraph" w:styleId="Numerada">
    <w:name w:val="List Number"/>
    <w:basedOn w:val="Normal"/>
    <w:rsid w:val="005A2E40"/>
  </w:style>
  <w:style w:type="paragraph" w:customStyle="1" w:styleId="EstiloTtulo211pt">
    <w:name w:val="Estilo Título 2 + 11 pt"/>
    <w:basedOn w:val="Numerada2"/>
    <w:rsid w:val="001A7C51"/>
    <w:pPr>
      <w:numPr>
        <w:numId w:val="13"/>
      </w:numPr>
      <w:ind w:left="357" w:hanging="357"/>
    </w:pPr>
    <w:rPr>
      <w:bCs/>
      <w:iCs/>
      <w:sz w:val="22"/>
    </w:rPr>
  </w:style>
  <w:style w:type="numbering" w:customStyle="1" w:styleId="Estilo1">
    <w:name w:val="Estilo1"/>
    <w:basedOn w:val="Semlista"/>
    <w:rsid w:val="005A2E40"/>
    <w:pPr>
      <w:numPr>
        <w:numId w:val="17"/>
      </w:numPr>
    </w:pPr>
  </w:style>
  <w:style w:type="paragraph" w:customStyle="1" w:styleId="Qualiti-Titulo1">
    <w:name w:val="Qualiti-Titulo1"/>
    <w:basedOn w:val="Ttulo1"/>
    <w:rsid w:val="00E8294C"/>
    <w:pPr>
      <w:numPr>
        <w:numId w:val="12"/>
      </w:numPr>
      <w:tabs>
        <w:tab w:val="left" w:pos="284"/>
      </w:tabs>
    </w:pPr>
  </w:style>
  <w:style w:type="paragraph" w:styleId="Numerada2">
    <w:name w:val="List Number 2"/>
    <w:basedOn w:val="Normal"/>
    <w:rsid w:val="001A7C51"/>
  </w:style>
  <w:style w:type="paragraph" w:customStyle="1" w:styleId="Qualiti-Ttulo2">
    <w:name w:val="Qualiti-Título2"/>
    <w:basedOn w:val="Qualiti-Titulo1"/>
    <w:rsid w:val="003207D9"/>
    <w:pPr>
      <w:numPr>
        <w:ilvl w:val="1"/>
      </w:numPr>
    </w:pPr>
    <w:rPr>
      <w:caps w:val="0"/>
      <w:kern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1806</Words>
  <Characters>9753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ATA DE REUNIÃO</vt:lpstr>
    </vt:vector>
  </TitlesOfParts>
  <Company>cesar</Company>
  <LinksUpToDate>false</LinksUpToDate>
  <CharactersWithSpaces>11536</CharactersWithSpaces>
  <SharedDoc>false</SharedDoc>
  <HLinks>
    <vt:vector size="222" baseType="variant">
      <vt:variant>
        <vt:i4>1179709</vt:i4>
      </vt:variant>
      <vt:variant>
        <vt:i4>218</vt:i4>
      </vt:variant>
      <vt:variant>
        <vt:i4>0</vt:i4>
      </vt:variant>
      <vt:variant>
        <vt:i4>5</vt:i4>
      </vt:variant>
      <vt:variant>
        <vt:lpwstr/>
      </vt:variant>
      <vt:variant>
        <vt:lpwstr>_Toc203191558</vt:lpwstr>
      </vt:variant>
      <vt:variant>
        <vt:i4>1179709</vt:i4>
      </vt:variant>
      <vt:variant>
        <vt:i4>212</vt:i4>
      </vt:variant>
      <vt:variant>
        <vt:i4>0</vt:i4>
      </vt:variant>
      <vt:variant>
        <vt:i4>5</vt:i4>
      </vt:variant>
      <vt:variant>
        <vt:lpwstr/>
      </vt:variant>
      <vt:variant>
        <vt:lpwstr>_Toc203191557</vt:lpwstr>
      </vt:variant>
      <vt:variant>
        <vt:i4>1179709</vt:i4>
      </vt:variant>
      <vt:variant>
        <vt:i4>206</vt:i4>
      </vt:variant>
      <vt:variant>
        <vt:i4>0</vt:i4>
      </vt:variant>
      <vt:variant>
        <vt:i4>5</vt:i4>
      </vt:variant>
      <vt:variant>
        <vt:lpwstr/>
      </vt:variant>
      <vt:variant>
        <vt:lpwstr>_Toc203191556</vt:lpwstr>
      </vt:variant>
      <vt:variant>
        <vt:i4>1179709</vt:i4>
      </vt:variant>
      <vt:variant>
        <vt:i4>200</vt:i4>
      </vt:variant>
      <vt:variant>
        <vt:i4>0</vt:i4>
      </vt:variant>
      <vt:variant>
        <vt:i4>5</vt:i4>
      </vt:variant>
      <vt:variant>
        <vt:lpwstr/>
      </vt:variant>
      <vt:variant>
        <vt:lpwstr>_Toc203191555</vt:lpwstr>
      </vt:variant>
      <vt:variant>
        <vt:i4>1179709</vt:i4>
      </vt:variant>
      <vt:variant>
        <vt:i4>194</vt:i4>
      </vt:variant>
      <vt:variant>
        <vt:i4>0</vt:i4>
      </vt:variant>
      <vt:variant>
        <vt:i4>5</vt:i4>
      </vt:variant>
      <vt:variant>
        <vt:lpwstr/>
      </vt:variant>
      <vt:variant>
        <vt:lpwstr>_Toc203191554</vt:lpwstr>
      </vt:variant>
      <vt:variant>
        <vt:i4>1179709</vt:i4>
      </vt:variant>
      <vt:variant>
        <vt:i4>188</vt:i4>
      </vt:variant>
      <vt:variant>
        <vt:i4>0</vt:i4>
      </vt:variant>
      <vt:variant>
        <vt:i4>5</vt:i4>
      </vt:variant>
      <vt:variant>
        <vt:lpwstr/>
      </vt:variant>
      <vt:variant>
        <vt:lpwstr>_Toc203191553</vt:lpwstr>
      </vt:variant>
      <vt:variant>
        <vt:i4>1179709</vt:i4>
      </vt:variant>
      <vt:variant>
        <vt:i4>182</vt:i4>
      </vt:variant>
      <vt:variant>
        <vt:i4>0</vt:i4>
      </vt:variant>
      <vt:variant>
        <vt:i4>5</vt:i4>
      </vt:variant>
      <vt:variant>
        <vt:lpwstr/>
      </vt:variant>
      <vt:variant>
        <vt:lpwstr>_Toc203191552</vt:lpwstr>
      </vt:variant>
      <vt:variant>
        <vt:i4>1179709</vt:i4>
      </vt:variant>
      <vt:variant>
        <vt:i4>176</vt:i4>
      </vt:variant>
      <vt:variant>
        <vt:i4>0</vt:i4>
      </vt:variant>
      <vt:variant>
        <vt:i4>5</vt:i4>
      </vt:variant>
      <vt:variant>
        <vt:lpwstr/>
      </vt:variant>
      <vt:variant>
        <vt:lpwstr>_Toc203191551</vt:lpwstr>
      </vt:variant>
      <vt:variant>
        <vt:i4>1179709</vt:i4>
      </vt:variant>
      <vt:variant>
        <vt:i4>170</vt:i4>
      </vt:variant>
      <vt:variant>
        <vt:i4>0</vt:i4>
      </vt:variant>
      <vt:variant>
        <vt:i4>5</vt:i4>
      </vt:variant>
      <vt:variant>
        <vt:lpwstr/>
      </vt:variant>
      <vt:variant>
        <vt:lpwstr>_Toc203191550</vt:lpwstr>
      </vt:variant>
      <vt:variant>
        <vt:i4>1245245</vt:i4>
      </vt:variant>
      <vt:variant>
        <vt:i4>164</vt:i4>
      </vt:variant>
      <vt:variant>
        <vt:i4>0</vt:i4>
      </vt:variant>
      <vt:variant>
        <vt:i4>5</vt:i4>
      </vt:variant>
      <vt:variant>
        <vt:lpwstr/>
      </vt:variant>
      <vt:variant>
        <vt:lpwstr>_Toc203191549</vt:lpwstr>
      </vt:variant>
      <vt:variant>
        <vt:i4>1245245</vt:i4>
      </vt:variant>
      <vt:variant>
        <vt:i4>158</vt:i4>
      </vt:variant>
      <vt:variant>
        <vt:i4>0</vt:i4>
      </vt:variant>
      <vt:variant>
        <vt:i4>5</vt:i4>
      </vt:variant>
      <vt:variant>
        <vt:lpwstr/>
      </vt:variant>
      <vt:variant>
        <vt:lpwstr>_Toc203191548</vt:lpwstr>
      </vt:variant>
      <vt:variant>
        <vt:i4>1245245</vt:i4>
      </vt:variant>
      <vt:variant>
        <vt:i4>152</vt:i4>
      </vt:variant>
      <vt:variant>
        <vt:i4>0</vt:i4>
      </vt:variant>
      <vt:variant>
        <vt:i4>5</vt:i4>
      </vt:variant>
      <vt:variant>
        <vt:lpwstr/>
      </vt:variant>
      <vt:variant>
        <vt:lpwstr>_Toc203191547</vt:lpwstr>
      </vt:variant>
      <vt:variant>
        <vt:i4>1245245</vt:i4>
      </vt:variant>
      <vt:variant>
        <vt:i4>146</vt:i4>
      </vt:variant>
      <vt:variant>
        <vt:i4>0</vt:i4>
      </vt:variant>
      <vt:variant>
        <vt:i4>5</vt:i4>
      </vt:variant>
      <vt:variant>
        <vt:lpwstr/>
      </vt:variant>
      <vt:variant>
        <vt:lpwstr>_Toc203191546</vt:lpwstr>
      </vt:variant>
      <vt:variant>
        <vt:i4>1245245</vt:i4>
      </vt:variant>
      <vt:variant>
        <vt:i4>140</vt:i4>
      </vt:variant>
      <vt:variant>
        <vt:i4>0</vt:i4>
      </vt:variant>
      <vt:variant>
        <vt:i4>5</vt:i4>
      </vt:variant>
      <vt:variant>
        <vt:lpwstr/>
      </vt:variant>
      <vt:variant>
        <vt:lpwstr>_Toc203191545</vt:lpwstr>
      </vt:variant>
      <vt:variant>
        <vt:i4>1245245</vt:i4>
      </vt:variant>
      <vt:variant>
        <vt:i4>134</vt:i4>
      </vt:variant>
      <vt:variant>
        <vt:i4>0</vt:i4>
      </vt:variant>
      <vt:variant>
        <vt:i4>5</vt:i4>
      </vt:variant>
      <vt:variant>
        <vt:lpwstr/>
      </vt:variant>
      <vt:variant>
        <vt:lpwstr>_Toc203191544</vt:lpwstr>
      </vt:variant>
      <vt:variant>
        <vt:i4>1245245</vt:i4>
      </vt:variant>
      <vt:variant>
        <vt:i4>128</vt:i4>
      </vt:variant>
      <vt:variant>
        <vt:i4>0</vt:i4>
      </vt:variant>
      <vt:variant>
        <vt:i4>5</vt:i4>
      </vt:variant>
      <vt:variant>
        <vt:lpwstr/>
      </vt:variant>
      <vt:variant>
        <vt:lpwstr>_Toc203191543</vt:lpwstr>
      </vt:variant>
      <vt:variant>
        <vt:i4>1245245</vt:i4>
      </vt:variant>
      <vt:variant>
        <vt:i4>122</vt:i4>
      </vt:variant>
      <vt:variant>
        <vt:i4>0</vt:i4>
      </vt:variant>
      <vt:variant>
        <vt:i4>5</vt:i4>
      </vt:variant>
      <vt:variant>
        <vt:lpwstr/>
      </vt:variant>
      <vt:variant>
        <vt:lpwstr>_Toc203191542</vt:lpwstr>
      </vt:variant>
      <vt:variant>
        <vt:i4>1245245</vt:i4>
      </vt:variant>
      <vt:variant>
        <vt:i4>116</vt:i4>
      </vt:variant>
      <vt:variant>
        <vt:i4>0</vt:i4>
      </vt:variant>
      <vt:variant>
        <vt:i4>5</vt:i4>
      </vt:variant>
      <vt:variant>
        <vt:lpwstr/>
      </vt:variant>
      <vt:variant>
        <vt:lpwstr>_Toc203191541</vt:lpwstr>
      </vt:variant>
      <vt:variant>
        <vt:i4>1245245</vt:i4>
      </vt:variant>
      <vt:variant>
        <vt:i4>110</vt:i4>
      </vt:variant>
      <vt:variant>
        <vt:i4>0</vt:i4>
      </vt:variant>
      <vt:variant>
        <vt:i4>5</vt:i4>
      </vt:variant>
      <vt:variant>
        <vt:lpwstr/>
      </vt:variant>
      <vt:variant>
        <vt:lpwstr>_Toc203191540</vt:lpwstr>
      </vt:variant>
      <vt:variant>
        <vt:i4>1310781</vt:i4>
      </vt:variant>
      <vt:variant>
        <vt:i4>104</vt:i4>
      </vt:variant>
      <vt:variant>
        <vt:i4>0</vt:i4>
      </vt:variant>
      <vt:variant>
        <vt:i4>5</vt:i4>
      </vt:variant>
      <vt:variant>
        <vt:lpwstr/>
      </vt:variant>
      <vt:variant>
        <vt:lpwstr>_Toc203191539</vt:lpwstr>
      </vt:variant>
      <vt:variant>
        <vt:i4>1310781</vt:i4>
      </vt:variant>
      <vt:variant>
        <vt:i4>98</vt:i4>
      </vt:variant>
      <vt:variant>
        <vt:i4>0</vt:i4>
      </vt:variant>
      <vt:variant>
        <vt:i4>5</vt:i4>
      </vt:variant>
      <vt:variant>
        <vt:lpwstr/>
      </vt:variant>
      <vt:variant>
        <vt:lpwstr>_Toc203191538</vt:lpwstr>
      </vt:variant>
      <vt:variant>
        <vt:i4>1310781</vt:i4>
      </vt:variant>
      <vt:variant>
        <vt:i4>92</vt:i4>
      </vt:variant>
      <vt:variant>
        <vt:i4>0</vt:i4>
      </vt:variant>
      <vt:variant>
        <vt:i4>5</vt:i4>
      </vt:variant>
      <vt:variant>
        <vt:lpwstr/>
      </vt:variant>
      <vt:variant>
        <vt:lpwstr>_Toc203191537</vt:lpwstr>
      </vt:variant>
      <vt:variant>
        <vt:i4>1310781</vt:i4>
      </vt:variant>
      <vt:variant>
        <vt:i4>86</vt:i4>
      </vt:variant>
      <vt:variant>
        <vt:i4>0</vt:i4>
      </vt:variant>
      <vt:variant>
        <vt:i4>5</vt:i4>
      </vt:variant>
      <vt:variant>
        <vt:lpwstr/>
      </vt:variant>
      <vt:variant>
        <vt:lpwstr>_Toc203191536</vt:lpwstr>
      </vt:variant>
      <vt:variant>
        <vt:i4>1310781</vt:i4>
      </vt:variant>
      <vt:variant>
        <vt:i4>80</vt:i4>
      </vt:variant>
      <vt:variant>
        <vt:i4>0</vt:i4>
      </vt:variant>
      <vt:variant>
        <vt:i4>5</vt:i4>
      </vt:variant>
      <vt:variant>
        <vt:lpwstr/>
      </vt:variant>
      <vt:variant>
        <vt:lpwstr>_Toc203191535</vt:lpwstr>
      </vt:variant>
      <vt:variant>
        <vt:i4>1310781</vt:i4>
      </vt:variant>
      <vt:variant>
        <vt:i4>74</vt:i4>
      </vt:variant>
      <vt:variant>
        <vt:i4>0</vt:i4>
      </vt:variant>
      <vt:variant>
        <vt:i4>5</vt:i4>
      </vt:variant>
      <vt:variant>
        <vt:lpwstr/>
      </vt:variant>
      <vt:variant>
        <vt:lpwstr>_Toc203191534</vt:lpwstr>
      </vt:variant>
      <vt:variant>
        <vt:i4>1310781</vt:i4>
      </vt:variant>
      <vt:variant>
        <vt:i4>68</vt:i4>
      </vt:variant>
      <vt:variant>
        <vt:i4>0</vt:i4>
      </vt:variant>
      <vt:variant>
        <vt:i4>5</vt:i4>
      </vt:variant>
      <vt:variant>
        <vt:lpwstr/>
      </vt:variant>
      <vt:variant>
        <vt:lpwstr>_Toc203191533</vt:lpwstr>
      </vt:variant>
      <vt:variant>
        <vt:i4>1310781</vt:i4>
      </vt:variant>
      <vt:variant>
        <vt:i4>62</vt:i4>
      </vt:variant>
      <vt:variant>
        <vt:i4>0</vt:i4>
      </vt:variant>
      <vt:variant>
        <vt:i4>5</vt:i4>
      </vt:variant>
      <vt:variant>
        <vt:lpwstr/>
      </vt:variant>
      <vt:variant>
        <vt:lpwstr>_Toc203191532</vt:lpwstr>
      </vt:variant>
      <vt:variant>
        <vt:i4>1310781</vt:i4>
      </vt:variant>
      <vt:variant>
        <vt:i4>56</vt:i4>
      </vt:variant>
      <vt:variant>
        <vt:i4>0</vt:i4>
      </vt:variant>
      <vt:variant>
        <vt:i4>5</vt:i4>
      </vt:variant>
      <vt:variant>
        <vt:lpwstr/>
      </vt:variant>
      <vt:variant>
        <vt:lpwstr>_Toc203191531</vt:lpwstr>
      </vt:variant>
      <vt:variant>
        <vt:i4>1310781</vt:i4>
      </vt:variant>
      <vt:variant>
        <vt:i4>50</vt:i4>
      </vt:variant>
      <vt:variant>
        <vt:i4>0</vt:i4>
      </vt:variant>
      <vt:variant>
        <vt:i4>5</vt:i4>
      </vt:variant>
      <vt:variant>
        <vt:lpwstr/>
      </vt:variant>
      <vt:variant>
        <vt:lpwstr>_Toc203191530</vt:lpwstr>
      </vt:variant>
      <vt:variant>
        <vt:i4>1376317</vt:i4>
      </vt:variant>
      <vt:variant>
        <vt:i4>44</vt:i4>
      </vt:variant>
      <vt:variant>
        <vt:i4>0</vt:i4>
      </vt:variant>
      <vt:variant>
        <vt:i4>5</vt:i4>
      </vt:variant>
      <vt:variant>
        <vt:lpwstr/>
      </vt:variant>
      <vt:variant>
        <vt:lpwstr>_Toc203191529</vt:lpwstr>
      </vt:variant>
      <vt:variant>
        <vt:i4>1376317</vt:i4>
      </vt:variant>
      <vt:variant>
        <vt:i4>38</vt:i4>
      </vt:variant>
      <vt:variant>
        <vt:i4>0</vt:i4>
      </vt:variant>
      <vt:variant>
        <vt:i4>5</vt:i4>
      </vt:variant>
      <vt:variant>
        <vt:lpwstr/>
      </vt:variant>
      <vt:variant>
        <vt:lpwstr>_Toc203191528</vt:lpwstr>
      </vt:variant>
      <vt:variant>
        <vt:i4>1376317</vt:i4>
      </vt:variant>
      <vt:variant>
        <vt:i4>32</vt:i4>
      </vt:variant>
      <vt:variant>
        <vt:i4>0</vt:i4>
      </vt:variant>
      <vt:variant>
        <vt:i4>5</vt:i4>
      </vt:variant>
      <vt:variant>
        <vt:lpwstr/>
      </vt:variant>
      <vt:variant>
        <vt:lpwstr>_Toc203191527</vt:lpwstr>
      </vt:variant>
      <vt:variant>
        <vt:i4>1376317</vt:i4>
      </vt:variant>
      <vt:variant>
        <vt:i4>26</vt:i4>
      </vt:variant>
      <vt:variant>
        <vt:i4>0</vt:i4>
      </vt:variant>
      <vt:variant>
        <vt:i4>5</vt:i4>
      </vt:variant>
      <vt:variant>
        <vt:lpwstr/>
      </vt:variant>
      <vt:variant>
        <vt:lpwstr>_Toc203191526</vt:lpwstr>
      </vt:variant>
      <vt:variant>
        <vt:i4>1376317</vt:i4>
      </vt:variant>
      <vt:variant>
        <vt:i4>20</vt:i4>
      </vt:variant>
      <vt:variant>
        <vt:i4>0</vt:i4>
      </vt:variant>
      <vt:variant>
        <vt:i4>5</vt:i4>
      </vt:variant>
      <vt:variant>
        <vt:lpwstr/>
      </vt:variant>
      <vt:variant>
        <vt:lpwstr>_Toc203191525</vt:lpwstr>
      </vt:variant>
      <vt:variant>
        <vt:i4>1376317</vt:i4>
      </vt:variant>
      <vt:variant>
        <vt:i4>14</vt:i4>
      </vt:variant>
      <vt:variant>
        <vt:i4>0</vt:i4>
      </vt:variant>
      <vt:variant>
        <vt:i4>5</vt:i4>
      </vt:variant>
      <vt:variant>
        <vt:lpwstr/>
      </vt:variant>
      <vt:variant>
        <vt:lpwstr>_Toc203191524</vt:lpwstr>
      </vt:variant>
      <vt:variant>
        <vt:i4>1376317</vt:i4>
      </vt:variant>
      <vt:variant>
        <vt:i4>8</vt:i4>
      </vt:variant>
      <vt:variant>
        <vt:i4>0</vt:i4>
      </vt:variant>
      <vt:variant>
        <vt:i4>5</vt:i4>
      </vt:variant>
      <vt:variant>
        <vt:lpwstr/>
      </vt:variant>
      <vt:variant>
        <vt:lpwstr>_Toc203191523</vt:lpwstr>
      </vt:variant>
      <vt:variant>
        <vt:i4>1376317</vt:i4>
      </vt:variant>
      <vt:variant>
        <vt:i4>2</vt:i4>
      </vt:variant>
      <vt:variant>
        <vt:i4>0</vt:i4>
      </vt:variant>
      <vt:variant>
        <vt:i4>5</vt:i4>
      </vt:variant>
      <vt:variant>
        <vt:lpwstr/>
      </vt:variant>
      <vt:variant>
        <vt:lpwstr>_Toc203191522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DE REUNIÃO</dc:title>
  <dc:subject/>
  <dc:creator>Circulo</dc:creator>
  <cp:keywords/>
  <dc:description/>
  <cp:lastModifiedBy>junio fagundes</cp:lastModifiedBy>
  <cp:revision>7</cp:revision>
  <dcterms:created xsi:type="dcterms:W3CDTF">2022-08-18T18:19:00Z</dcterms:created>
  <dcterms:modified xsi:type="dcterms:W3CDTF">2022-08-19T20:46:00Z</dcterms:modified>
</cp:coreProperties>
</file>